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divdocument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4520"/>
        <w:gridCol w:w="7720"/>
      </w:tblGrid>
      <w:tr w:rsidR="006801BA" w14:paraId="728A8EC4" w14:textId="77777777">
        <w:trPr>
          <w:trHeight w:val="15200"/>
          <w:tblCellSpacing w:w="0" w:type="dxa"/>
        </w:trPr>
        <w:tc>
          <w:tcPr>
            <w:tcW w:w="4520" w:type="dxa"/>
            <w:shd w:val="clear" w:color="auto" w:fill="FAF9F8"/>
            <w:tcMar>
              <w:top w:w="0" w:type="dxa"/>
              <w:left w:w="0" w:type="dxa"/>
              <w:bottom w:w="600" w:type="dxa"/>
              <w:right w:w="0" w:type="dxa"/>
            </w:tcMar>
            <w:hideMark/>
          </w:tcPr>
          <w:tbl>
            <w:tblPr>
              <w:tblStyle w:val="divdocumentleft-table"/>
              <w:tblW w:w="4520" w:type="dxa"/>
              <w:tblCellSpacing w:w="0" w:type="dxa"/>
              <w:tblLayout w:type="fixed"/>
              <w:tblCellMar>
                <w:left w:w="0" w:type="dxa"/>
                <w:right w:w="300" w:type="dxa"/>
              </w:tblCellMar>
              <w:tblLook w:val="05E0" w:firstRow="1" w:lastRow="1" w:firstColumn="1" w:lastColumn="1" w:noHBand="0" w:noVBand="1"/>
            </w:tblPr>
            <w:tblGrid>
              <w:gridCol w:w="4520"/>
            </w:tblGrid>
            <w:tr w:rsidR="006801BA" w14:paraId="1562DEDE" w14:textId="77777777">
              <w:trPr>
                <w:trHeight w:hRule="exact" w:val="3977"/>
                <w:tblCellSpacing w:w="0" w:type="dxa"/>
              </w:trPr>
              <w:tc>
                <w:tcPr>
                  <w:tcW w:w="4520" w:type="dxa"/>
                  <w:shd w:val="clear" w:color="auto" w:fill="F2F0EE"/>
                  <w:tcMar>
                    <w:top w:w="600" w:type="dxa"/>
                    <w:left w:w="300" w:type="dxa"/>
                    <w:bottom w:w="400" w:type="dxa"/>
                    <w:right w:w="0" w:type="dxa"/>
                  </w:tcMar>
                  <w:hideMark/>
                </w:tcPr>
                <w:p w14:paraId="376470AA" w14:textId="77777777" w:rsidR="006801BA" w:rsidRDefault="00000000">
                  <w:pPr>
                    <w:pStyle w:val="div"/>
                    <w:spacing w:line="540" w:lineRule="exact"/>
                    <w:ind w:left="300" w:right="300"/>
                    <w:rPr>
                      <w:rStyle w:val="divdocumentleft-box"/>
                      <w:rFonts w:ascii="Trebuchet MS" w:eastAsia="Trebuchet MS" w:hAnsi="Trebuchet MS" w:cs="Trebuchet MS"/>
                      <w:b/>
                      <w:bCs/>
                      <w:caps/>
                      <w:color w:val="343B30"/>
                      <w:spacing w:val="10"/>
                      <w:sz w:val="56"/>
                      <w:szCs w:val="56"/>
                    </w:rPr>
                  </w:pPr>
                  <w:r>
                    <w:rPr>
                      <w:rStyle w:val="divdocumentleft-box"/>
                      <w:rFonts w:ascii="Trebuchet MS" w:eastAsia="Trebuchet MS" w:hAnsi="Trebuchet MS" w:cs="Trebuchet MS"/>
                      <w:b/>
                      <w:bCs/>
                      <w:caps/>
                      <w:color w:val="343B30"/>
                      <w:spacing w:val="10"/>
                      <w:sz w:val="56"/>
                      <w:szCs w:val="56"/>
                    </w:rPr>
                    <w:t>Osanuyi</w:t>
                  </w:r>
                </w:p>
                <w:p w14:paraId="2342EA0C" w14:textId="77777777" w:rsidR="006801BA" w:rsidRDefault="00000000">
                  <w:pPr>
                    <w:pStyle w:val="div"/>
                    <w:spacing w:line="540" w:lineRule="exact"/>
                    <w:ind w:left="300" w:right="300"/>
                    <w:rPr>
                      <w:rStyle w:val="divdocumentleft-box"/>
                      <w:rFonts w:ascii="Trebuchet MS" w:eastAsia="Trebuchet MS" w:hAnsi="Trebuchet MS" w:cs="Trebuchet MS"/>
                      <w:b/>
                      <w:bCs/>
                      <w:caps/>
                      <w:color w:val="343B30"/>
                      <w:spacing w:val="10"/>
                      <w:sz w:val="56"/>
                      <w:szCs w:val="56"/>
                    </w:rPr>
                  </w:pPr>
                  <w:r>
                    <w:rPr>
                      <w:rStyle w:val="divdocumentleft-box"/>
                      <w:rFonts w:ascii="Trebuchet MS" w:eastAsia="Trebuchet MS" w:hAnsi="Trebuchet MS" w:cs="Trebuchet MS"/>
                      <w:b/>
                      <w:bCs/>
                      <w:caps/>
                      <w:color w:val="343B30"/>
                      <w:spacing w:val="10"/>
                      <w:sz w:val="56"/>
                      <w:szCs w:val="56"/>
                    </w:rPr>
                    <w:t>Osunde</w:t>
                  </w:r>
                </w:p>
                <w:p w14:paraId="5919A25A" w14:textId="77777777" w:rsidR="006801BA" w:rsidRDefault="00000000">
                  <w:pPr>
                    <w:pStyle w:val="div"/>
                    <w:spacing w:after="200" w:line="260" w:lineRule="atLeast"/>
                    <w:ind w:left="300" w:right="300"/>
                    <w:rPr>
                      <w:rStyle w:val="divdocumentlef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  <w:r>
                    <w:rPr>
                      <w:rStyle w:val="divdocumentleft-box"/>
                      <w:rFonts w:ascii="Trebuchet MS" w:eastAsia="Trebuchet MS" w:hAnsi="Trebuchet MS" w:cs="Trebuchet MS"/>
                      <w:noProof/>
                      <w:color w:val="343B30"/>
                      <w:sz w:val="20"/>
                      <w:szCs w:val="20"/>
                    </w:rPr>
                    <w:drawing>
                      <wp:inline distT="0" distB="0" distL="0" distR="0" wp14:anchorId="6D156127" wp14:editId="683D0269">
                        <wp:extent cx="431888" cy="13318"/>
                        <wp:effectExtent l="0" t="0" r="0" b="0"/>
                        <wp:docPr id="100001" name="Picture 10000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1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31888" cy="133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tbl>
                  <w:tblPr>
                    <w:tblStyle w:val="addresstable"/>
                    <w:tblW w:w="0" w:type="auto"/>
                    <w:tblCellSpacing w:w="0" w:type="dxa"/>
                    <w:tblInd w:w="30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3620"/>
                  </w:tblGrid>
                  <w:tr w:rsidR="006801BA" w14:paraId="23DDECC8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120" w:type="dxa"/>
                          <w:left w:w="0" w:type="dxa"/>
                          <w:bottom w:w="0" w:type="dxa"/>
                          <w:right w:w="40" w:type="dxa"/>
                        </w:tcMar>
                        <w:vAlign w:val="center"/>
                        <w:hideMark/>
                      </w:tcPr>
                      <w:p w14:paraId="47764849" w14:textId="77777777" w:rsidR="006801BA" w:rsidRDefault="00000000">
                        <w:pPr>
                          <w:pStyle w:val="div"/>
                          <w:spacing w:line="260" w:lineRule="atLeast"/>
                          <w:rPr>
                            <w:rStyle w:val="adrsfirstcell"/>
                            <w:rFonts w:ascii="Trebuchet MS" w:eastAsia="Trebuchet MS" w:hAnsi="Trebuchet MS" w:cs="Trebuchet MS"/>
                            <w:color w:val="343B30"/>
                            <w:sz w:val="20"/>
                            <w:szCs w:val="20"/>
                          </w:rPr>
                        </w:pPr>
                        <w:r>
                          <w:rPr>
                            <w:rStyle w:val="adrsfirstcell"/>
                            <w:rFonts w:ascii="Trebuchet MS" w:eastAsia="Trebuchet MS" w:hAnsi="Trebuchet MS" w:cs="Trebuchet MS"/>
                            <w:noProof/>
                            <w:color w:val="343B30"/>
                            <w:sz w:val="20"/>
                            <w:szCs w:val="20"/>
                          </w:rPr>
                          <w:drawing>
                            <wp:inline distT="0" distB="0" distL="0" distR="0" wp14:anchorId="0792700E" wp14:editId="17E190DF">
                              <wp:extent cx="216254" cy="216380"/>
                              <wp:effectExtent l="0" t="0" r="0" b="0"/>
                              <wp:docPr id="100003" name="Picture 100003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03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16254" cy="21638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620" w:type="dxa"/>
                        <w:tcMar>
                          <w:top w:w="120" w:type="dxa"/>
                          <w:left w:w="0" w:type="dxa"/>
                          <w:bottom w:w="0" w:type="dxa"/>
                          <w:right w:w="700" w:type="dxa"/>
                        </w:tcMar>
                        <w:vAlign w:val="center"/>
                        <w:hideMark/>
                      </w:tcPr>
                      <w:p w14:paraId="1FC00073" w14:textId="77777777" w:rsidR="006801BA" w:rsidRDefault="00000000">
                        <w:pPr>
                          <w:pStyle w:val="adrssecondcelldiv"/>
                          <w:spacing w:line="260" w:lineRule="atLeast"/>
                          <w:rPr>
                            <w:rStyle w:val="adrssecondcell"/>
                            <w:rFonts w:ascii="Trebuchet MS" w:eastAsia="Trebuchet MS" w:hAnsi="Trebuchet MS" w:cs="Trebuchet MS"/>
                            <w:color w:val="343B30"/>
                            <w:sz w:val="20"/>
                            <w:szCs w:val="20"/>
                          </w:rPr>
                        </w:pPr>
                        <w:r>
                          <w:rPr>
                            <w:rStyle w:val="adrssecondcell"/>
                            <w:rFonts w:ascii="Trebuchet MS" w:eastAsia="Trebuchet MS" w:hAnsi="Trebuchet MS" w:cs="Trebuchet MS"/>
                            <w:color w:val="343B30"/>
                            <w:sz w:val="20"/>
                            <w:szCs w:val="20"/>
                          </w:rPr>
                          <w:t>o.osunde18@gmail.com</w:t>
                        </w:r>
                      </w:p>
                    </w:tc>
                  </w:tr>
                  <w:tr w:rsidR="006801BA" w14:paraId="3E2A592E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120" w:type="dxa"/>
                          <w:left w:w="0" w:type="dxa"/>
                          <w:bottom w:w="0" w:type="dxa"/>
                          <w:right w:w="40" w:type="dxa"/>
                        </w:tcMar>
                        <w:vAlign w:val="center"/>
                        <w:hideMark/>
                      </w:tcPr>
                      <w:p w14:paraId="13D1868E" w14:textId="77777777" w:rsidR="006801BA" w:rsidRDefault="00000000">
                        <w:pPr>
                          <w:pStyle w:val="div"/>
                          <w:spacing w:line="260" w:lineRule="atLeast"/>
                          <w:rPr>
                            <w:rStyle w:val="adrsfirstcell"/>
                            <w:rFonts w:ascii="Trebuchet MS" w:eastAsia="Trebuchet MS" w:hAnsi="Trebuchet MS" w:cs="Trebuchet MS"/>
                            <w:color w:val="343B30"/>
                            <w:sz w:val="20"/>
                            <w:szCs w:val="20"/>
                          </w:rPr>
                        </w:pPr>
                        <w:r>
                          <w:rPr>
                            <w:rStyle w:val="adrsfirstcell"/>
                            <w:rFonts w:ascii="Trebuchet MS" w:eastAsia="Trebuchet MS" w:hAnsi="Trebuchet MS" w:cs="Trebuchet MS"/>
                            <w:noProof/>
                            <w:color w:val="343B30"/>
                            <w:sz w:val="20"/>
                            <w:szCs w:val="20"/>
                          </w:rPr>
                          <w:drawing>
                            <wp:inline distT="0" distB="0" distL="0" distR="0" wp14:anchorId="437F6EF0" wp14:editId="0ACFC24F">
                              <wp:extent cx="216254" cy="216380"/>
                              <wp:effectExtent l="0" t="0" r="0" b="0"/>
                              <wp:docPr id="100005" name="Picture 100005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05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16254" cy="21638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620" w:type="dxa"/>
                        <w:tcMar>
                          <w:top w:w="120" w:type="dxa"/>
                          <w:left w:w="0" w:type="dxa"/>
                          <w:bottom w:w="0" w:type="dxa"/>
                          <w:right w:w="700" w:type="dxa"/>
                        </w:tcMar>
                        <w:vAlign w:val="center"/>
                        <w:hideMark/>
                      </w:tcPr>
                      <w:p w14:paraId="6823BD84" w14:textId="77777777" w:rsidR="006801BA" w:rsidRDefault="00000000">
                        <w:pPr>
                          <w:pStyle w:val="adrssecondcelldiv"/>
                          <w:spacing w:line="260" w:lineRule="atLeast"/>
                          <w:rPr>
                            <w:rStyle w:val="adrssecondcell"/>
                            <w:rFonts w:ascii="Trebuchet MS" w:eastAsia="Trebuchet MS" w:hAnsi="Trebuchet MS" w:cs="Trebuchet MS"/>
                            <w:color w:val="343B30"/>
                            <w:sz w:val="20"/>
                            <w:szCs w:val="20"/>
                          </w:rPr>
                        </w:pPr>
                        <w:r>
                          <w:rPr>
                            <w:rStyle w:val="span"/>
                            <w:rFonts w:ascii="Trebuchet MS" w:eastAsia="Trebuchet MS" w:hAnsi="Trebuchet MS" w:cs="Trebuchet MS"/>
                            <w:color w:val="343B30"/>
                            <w:sz w:val="20"/>
                            <w:szCs w:val="20"/>
                          </w:rPr>
                          <w:t>(301) 379-6241</w:t>
                        </w:r>
                      </w:p>
                    </w:tc>
                  </w:tr>
                  <w:tr w:rsidR="006801BA" w14:paraId="39FC7092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120" w:type="dxa"/>
                          <w:left w:w="0" w:type="dxa"/>
                          <w:bottom w:w="0" w:type="dxa"/>
                          <w:right w:w="40" w:type="dxa"/>
                        </w:tcMar>
                        <w:vAlign w:val="center"/>
                        <w:hideMark/>
                      </w:tcPr>
                      <w:p w14:paraId="79AC0696" w14:textId="77777777" w:rsidR="006801BA" w:rsidRDefault="00000000">
                        <w:pPr>
                          <w:pStyle w:val="div"/>
                          <w:spacing w:line="260" w:lineRule="atLeast"/>
                          <w:rPr>
                            <w:rStyle w:val="adrsfirstcell"/>
                            <w:rFonts w:ascii="Trebuchet MS" w:eastAsia="Trebuchet MS" w:hAnsi="Trebuchet MS" w:cs="Trebuchet MS"/>
                            <w:color w:val="343B30"/>
                            <w:sz w:val="20"/>
                            <w:szCs w:val="20"/>
                          </w:rPr>
                        </w:pPr>
                        <w:r>
                          <w:rPr>
                            <w:rStyle w:val="adrsfirstcell"/>
                            <w:rFonts w:ascii="Trebuchet MS" w:eastAsia="Trebuchet MS" w:hAnsi="Trebuchet MS" w:cs="Trebuchet MS"/>
                            <w:noProof/>
                            <w:color w:val="343B30"/>
                            <w:sz w:val="20"/>
                            <w:szCs w:val="20"/>
                          </w:rPr>
                          <w:drawing>
                            <wp:inline distT="0" distB="0" distL="0" distR="0" wp14:anchorId="5F5E115C" wp14:editId="36CCED42">
                              <wp:extent cx="216254" cy="216380"/>
                              <wp:effectExtent l="0" t="0" r="0" b="0"/>
                              <wp:docPr id="100007" name="Picture 100007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07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9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16254" cy="21638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620" w:type="dxa"/>
                        <w:tcMar>
                          <w:top w:w="120" w:type="dxa"/>
                          <w:left w:w="0" w:type="dxa"/>
                          <w:bottom w:w="0" w:type="dxa"/>
                          <w:right w:w="700" w:type="dxa"/>
                        </w:tcMar>
                        <w:vAlign w:val="center"/>
                        <w:hideMark/>
                      </w:tcPr>
                      <w:p w14:paraId="57859044" w14:textId="77777777" w:rsidR="006801BA" w:rsidRDefault="00000000">
                        <w:pPr>
                          <w:pStyle w:val="adrssecondcelldiv"/>
                          <w:spacing w:line="260" w:lineRule="atLeast"/>
                          <w:rPr>
                            <w:rStyle w:val="adrssecondcell"/>
                            <w:rFonts w:ascii="Trebuchet MS" w:eastAsia="Trebuchet MS" w:hAnsi="Trebuchet MS" w:cs="Trebuchet MS"/>
                            <w:color w:val="343B30"/>
                            <w:sz w:val="20"/>
                            <w:szCs w:val="20"/>
                          </w:rPr>
                        </w:pPr>
                        <w:r>
                          <w:rPr>
                            <w:rStyle w:val="span"/>
                            <w:rFonts w:ascii="Trebuchet MS" w:eastAsia="Trebuchet MS" w:hAnsi="Trebuchet MS" w:cs="Trebuchet MS"/>
                            <w:color w:val="343B30"/>
                            <w:sz w:val="20"/>
                            <w:szCs w:val="20"/>
                          </w:rPr>
                          <w:t xml:space="preserve">Washington, DC 20011 </w:t>
                        </w:r>
                      </w:p>
                    </w:tc>
                  </w:tr>
                </w:tbl>
                <w:p w14:paraId="24777226" w14:textId="77777777" w:rsidR="006801BA" w:rsidRDefault="006801BA"/>
              </w:tc>
            </w:tr>
            <w:tr w:rsidR="006801BA" w14:paraId="5FD95918" w14:textId="77777777">
              <w:trPr>
                <w:tblCellSpacing w:w="0" w:type="dxa"/>
              </w:trPr>
              <w:tc>
                <w:tcPr>
                  <w:tcW w:w="4520" w:type="dxa"/>
                  <w:shd w:val="clear" w:color="auto" w:fill="FAF9F8"/>
                  <w:tcMar>
                    <w:top w:w="600" w:type="dxa"/>
                    <w:left w:w="300" w:type="dxa"/>
                    <w:bottom w:w="0" w:type="dxa"/>
                    <w:right w:w="0" w:type="dxa"/>
                  </w:tcMar>
                  <w:hideMark/>
                </w:tcPr>
                <w:p w14:paraId="0D0CB3EF" w14:textId="77777777" w:rsidR="006801BA" w:rsidRDefault="00000000">
                  <w:pPr>
                    <w:pStyle w:val="divdocumentdivsectiontitle"/>
                    <w:spacing w:after="200" w:line="300" w:lineRule="atLeast"/>
                    <w:ind w:left="300" w:right="300"/>
                    <w:rPr>
                      <w:rStyle w:val="divdocumentleft-box"/>
                      <w:rFonts w:ascii="Trebuchet MS" w:eastAsia="Trebuchet MS" w:hAnsi="Trebuchet MS" w:cs="Trebuchet MS"/>
                      <w:b/>
                      <w:bCs/>
                      <w:caps/>
                      <w:color w:val="343B30"/>
                    </w:rPr>
                  </w:pPr>
                  <w:r>
                    <w:rPr>
                      <w:rStyle w:val="divdocumentleft-box"/>
                      <w:rFonts w:ascii="Trebuchet MS" w:eastAsia="Trebuchet MS" w:hAnsi="Trebuchet MS" w:cs="Trebuchet MS"/>
                      <w:b/>
                      <w:bCs/>
                      <w:caps/>
                      <w:color w:val="343B30"/>
                    </w:rPr>
                    <w:t>Skills</w:t>
                  </w:r>
                </w:p>
                <w:p w14:paraId="3B5F7DAA" w14:textId="77777777" w:rsidR="006801BA" w:rsidRDefault="00000000">
                  <w:pPr>
                    <w:pStyle w:val="divdocumentulli"/>
                    <w:numPr>
                      <w:ilvl w:val="0"/>
                      <w:numId w:val="1"/>
                    </w:numPr>
                    <w:pBdr>
                      <w:left w:val="none" w:sz="0" w:space="0" w:color="auto"/>
                    </w:pBdr>
                    <w:spacing w:line="260" w:lineRule="atLeast"/>
                    <w:ind w:left="540" w:right="300" w:hanging="232"/>
                    <w:rPr>
                      <w:rStyle w:val="documentleft-boxskillpaddedline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  <w:r>
                    <w:rPr>
                      <w:rStyle w:val="documentleft-boxskillpaddedline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E-Procurement/Acquisition:</w:t>
                  </w:r>
                </w:p>
                <w:p w14:paraId="5964B22E" w14:textId="77777777" w:rsidR="006801BA" w:rsidRDefault="00000000">
                  <w:pPr>
                    <w:pStyle w:val="divdocumentulli"/>
                    <w:numPr>
                      <w:ilvl w:val="0"/>
                      <w:numId w:val="1"/>
                    </w:numPr>
                    <w:spacing w:line="260" w:lineRule="atLeast"/>
                    <w:ind w:left="540" w:right="300" w:hanging="232"/>
                    <w:rPr>
                      <w:rStyle w:val="documentleft-boxskillpaddedline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  <w:r>
                    <w:rPr>
                      <w:rStyle w:val="documentleft-boxskillpaddedline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SAP Ariba Spend Management (Buyer 9.1, Contracts Compliance, Sourcing, Analysis, Invoicing Modules, E-Invoicing Portal,</w:t>
                  </w:r>
                </w:p>
                <w:p w14:paraId="07147D3C" w14:textId="77777777" w:rsidR="006801BA" w:rsidRDefault="00000000">
                  <w:pPr>
                    <w:pStyle w:val="divdocumentulli"/>
                    <w:numPr>
                      <w:ilvl w:val="0"/>
                      <w:numId w:val="1"/>
                    </w:numPr>
                    <w:spacing w:line="260" w:lineRule="atLeast"/>
                    <w:ind w:left="540" w:right="300" w:hanging="232"/>
                    <w:rPr>
                      <w:rStyle w:val="documentleft-boxskillpaddedline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  <w:r>
                    <w:rPr>
                      <w:rStyle w:val="documentleft-boxskillpaddedline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QualysGuard</w:t>
                  </w:r>
                </w:p>
                <w:p w14:paraId="38151734" w14:textId="77777777" w:rsidR="006801BA" w:rsidRDefault="00000000">
                  <w:pPr>
                    <w:pStyle w:val="divdocumentulli"/>
                    <w:numPr>
                      <w:ilvl w:val="0"/>
                      <w:numId w:val="1"/>
                    </w:numPr>
                    <w:spacing w:line="260" w:lineRule="atLeast"/>
                    <w:ind w:left="540" w:right="300" w:hanging="232"/>
                    <w:rPr>
                      <w:rStyle w:val="documentleft-boxskillpaddedline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  <w:r>
                    <w:rPr>
                      <w:rStyle w:val="documentleft-boxskillpaddedline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BMC Remedy/Remedyforce/ServiceNow</w:t>
                  </w:r>
                </w:p>
                <w:p w14:paraId="1C27E668" w14:textId="77777777" w:rsidR="006801BA" w:rsidRDefault="00000000">
                  <w:pPr>
                    <w:pStyle w:val="divdocumentulli"/>
                    <w:numPr>
                      <w:ilvl w:val="0"/>
                      <w:numId w:val="1"/>
                    </w:numPr>
                    <w:spacing w:line="260" w:lineRule="atLeast"/>
                    <w:ind w:left="540" w:right="300" w:hanging="232"/>
                    <w:rPr>
                      <w:rStyle w:val="documentleft-boxskillpaddedline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  <w:r>
                    <w:rPr>
                      <w:rStyle w:val="documentleft-boxskillpaddedline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Bomgar</w:t>
                  </w:r>
                </w:p>
                <w:p w14:paraId="41BEE651" w14:textId="77777777" w:rsidR="006801BA" w:rsidRDefault="00000000">
                  <w:pPr>
                    <w:pStyle w:val="divdocumentulli"/>
                    <w:numPr>
                      <w:ilvl w:val="0"/>
                      <w:numId w:val="1"/>
                    </w:numPr>
                    <w:spacing w:line="260" w:lineRule="atLeast"/>
                    <w:ind w:left="540" w:right="300" w:hanging="232"/>
                    <w:rPr>
                      <w:rStyle w:val="documentleft-boxskillpaddedline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  <w:r>
                    <w:rPr>
                      <w:rStyle w:val="documentleft-boxskillpaddedline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Microsoft Office</w:t>
                  </w:r>
                </w:p>
                <w:p w14:paraId="539696A7" w14:textId="77777777" w:rsidR="006801BA" w:rsidRDefault="00000000">
                  <w:pPr>
                    <w:pStyle w:val="divdocumentulli"/>
                    <w:numPr>
                      <w:ilvl w:val="0"/>
                      <w:numId w:val="2"/>
                    </w:numPr>
                    <w:spacing w:line="260" w:lineRule="atLeast"/>
                    <w:ind w:left="540" w:right="300" w:hanging="232"/>
                    <w:rPr>
                      <w:rStyle w:val="documentleft-boxskillpaddedline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  <w:r>
                    <w:rPr>
                      <w:rStyle w:val="documentleft-boxskillpaddedline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Active Directory, SCCM</w:t>
                  </w:r>
                </w:p>
                <w:p w14:paraId="531E6DB7" w14:textId="77777777" w:rsidR="006801BA" w:rsidRDefault="00000000">
                  <w:pPr>
                    <w:pStyle w:val="divdocumentulli"/>
                    <w:numPr>
                      <w:ilvl w:val="0"/>
                      <w:numId w:val="2"/>
                    </w:numPr>
                    <w:spacing w:line="260" w:lineRule="atLeast"/>
                    <w:ind w:left="540" w:right="300" w:hanging="232"/>
                    <w:rPr>
                      <w:rStyle w:val="documentleft-boxskillpaddedline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  <w:r>
                    <w:rPr>
                      <w:rStyle w:val="documentleft-boxskillpaddedline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Adobe Suite</w:t>
                  </w:r>
                </w:p>
                <w:p w14:paraId="0346B2C1" w14:textId="5E3DFE21" w:rsidR="006801BA" w:rsidRPr="002E66CC" w:rsidRDefault="00000000" w:rsidP="002E66CC">
                  <w:pPr>
                    <w:pStyle w:val="divdocumentulli"/>
                    <w:numPr>
                      <w:ilvl w:val="0"/>
                      <w:numId w:val="2"/>
                    </w:numPr>
                    <w:spacing w:line="260" w:lineRule="atLeast"/>
                    <w:ind w:left="540" w:right="300" w:hanging="232"/>
                    <w:rPr>
                      <w:rStyle w:val="documentleft-boxskillpaddedline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  <w:r>
                    <w:rPr>
                      <w:rStyle w:val="documentleft-boxskillpaddedline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Nessus</w:t>
                  </w:r>
                </w:p>
                <w:p w14:paraId="4A443D4D" w14:textId="262FEAF3" w:rsidR="006801BA" w:rsidRDefault="00000000">
                  <w:pPr>
                    <w:pStyle w:val="divdocumentulli"/>
                    <w:numPr>
                      <w:ilvl w:val="0"/>
                      <w:numId w:val="2"/>
                    </w:numPr>
                    <w:spacing w:line="260" w:lineRule="atLeast"/>
                    <w:ind w:left="540" w:right="300" w:hanging="232"/>
                    <w:rPr>
                      <w:rStyle w:val="documentleft-boxskillpaddedline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  <w:r>
                    <w:rPr>
                      <w:rStyle w:val="documentleft-boxskillpaddedline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CSS, HTML</w:t>
                  </w:r>
                </w:p>
                <w:p w14:paraId="36F08CBD" w14:textId="77777777" w:rsidR="006801BA" w:rsidRDefault="00000000">
                  <w:pPr>
                    <w:pStyle w:val="divdocumentdivsectiontitle"/>
                    <w:spacing w:before="500" w:after="200" w:line="300" w:lineRule="atLeast"/>
                    <w:ind w:left="300" w:right="300"/>
                    <w:rPr>
                      <w:rStyle w:val="divdocumentleft-box"/>
                      <w:rFonts w:ascii="Trebuchet MS" w:eastAsia="Trebuchet MS" w:hAnsi="Trebuchet MS" w:cs="Trebuchet MS"/>
                      <w:b/>
                      <w:bCs/>
                      <w:caps/>
                      <w:color w:val="343B30"/>
                    </w:rPr>
                  </w:pPr>
                  <w:r>
                    <w:rPr>
                      <w:rStyle w:val="divdocumentleft-box"/>
                      <w:rFonts w:ascii="Trebuchet MS" w:eastAsia="Trebuchet MS" w:hAnsi="Trebuchet MS" w:cs="Trebuchet MS"/>
                      <w:b/>
                      <w:bCs/>
                      <w:caps/>
                      <w:color w:val="343B30"/>
                    </w:rPr>
                    <w:t>Education</w:t>
                  </w:r>
                </w:p>
                <w:p w14:paraId="4554105E" w14:textId="77777777" w:rsidR="006801BA" w:rsidRDefault="00000000">
                  <w:pPr>
                    <w:pStyle w:val="div"/>
                    <w:spacing w:line="260" w:lineRule="atLeast"/>
                    <w:ind w:left="300" w:right="300"/>
                    <w:rPr>
                      <w:rStyle w:val="divdocumentlef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  <w:r>
                    <w:rPr>
                      <w:rStyle w:val="documenttxtBold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Jericho Christian Academy</w:t>
                  </w:r>
                  <w:r>
                    <w:rPr>
                      <w:rStyle w:val="divdocumentsinglecolumnpaddedline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 </w:t>
                  </w:r>
                </w:p>
                <w:p w14:paraId="4504BA98" w14:textId="77777777" w:rsidR="006801BA" w:rsidRDefault="00000000">
                  <w:pPr>
                    <w:pStyle w:val="divdocumentsinglecolumnpaddedlineParagraph"/>
                    <w:spacing w:line="260" w:lineRule="atLeast"/>
                    <w:ind w:left="300" w:right="300"/>
                    <w:rPr>
                      <w:rStyle w:val="divdocumentlef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Upper Marlboro, MD</w:t>
                  </w:r>
                  <w:r>
                    <w:rPr>
                      <w:rStyle w:val="divdocumentlef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 </w:t>
                  </w:r>
                </w:p>
                <w:p w14:paraId="617727E4" w14:textId="77777777" w:rsidR="006801BA" w:rsidRDefault="00000000">
                  <w:pPr>
                    <w:pStyle w:val="divdocumentsinglecolumnpaddedlineParagraph"/>
                    <w:spacing w:before="100" w:line="260" w:lineRule="atLeast"/>
                    <w:ind w:left="300" w:right="300"/>
                    <w:rPr>
                      <w:rStyle w:val="divdocumentlef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  <w:r>
                    <w:rPr>
                      <w:rStyle w:val="documenttxtBold"/>
                      <w:rFonts w:ascii="Trebuchet MS" w:eastAsia="Trebuchet MS" w:hAnsi="Trebuchet MS" w:cs="Trebuchet MS"/>
                      <w:i/>
                      <w:iCs/>
                      <w:color w:val="343B30"/>
                      <w:sz w:val="20"/>
                      <w:szCs w:val="20"/>
                    </w:rPr>
                    <w:t>High School Diploma</w:t>
                  </w:r>
                  <w:r>
                    <w:rPr>
                      <w:rStyle w:val="divdocumentlef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 </w:t>
                  </w:r>
                </w:p>
                <w:p w14:paraId="33424B64" w14:textId="77777777" w:rsidR="006801BA" w:rsidRDefault="00000000">
                  <w:pPr>
                    <w:pStyle w:val="div"/>
                    <w:spacing w:before="200" w:line="260" w:lineRule="atLeast"/>
                    <w:ind w:left="300" w:right="300"/>
                    <w:rPr>
                      <w:rStyle w:val="divdocumentlef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  <w:r>
                    <w:rPr>
                      <w:rStyle w:val="documenttxtBold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Prince George's Community College</w:t>
                  </w:r>
                  <w:r>
                    <w:rPr>
                      <w:rStyle w:val="divdocumentsinglecolumnpaddedline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 </w:t>
                  </w:r>
                </w:p>
                <w:p w14:paraId="115314F2" w14:textId="77777777" w:rsidR="006801BA" w:rsidRDefault="00000000">
                  <w:pPr>
                    <w:pStyle w:val="divdocumentsinglecolumnpaddedlineParagraph"/>
                    <w:spacing w:line="260" w:lineRule="atLeast"/>
                    <w:ind w:left="300" w:right="300"/>
                    <w:rPr>
                      <w:rStyle w:val="divdocumentlef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Upper Marlboro, MD</w:t>
                  </w:r>
                  <w:r>
                    <w:rPr>
                      <w:rStyle w:val="divdocumentlef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 </w:t>
                  </w:r>
                </w:p>
                <w:p w14:paraId="3B5744AE" w14:textId="211189CB" w:rsidR="006801BA" w:rsidRDefault="00B52CA7">
                  <w:pPr>
                    <w:pStyle w:val="divdocumentsinglecolumnpaddedlineParagraph"/>
                    <w:spacing w:before="100" w:line="260" w:lineRule="atLeast"/>
                    <w:ind w:left="300" w:right="300"/>
                    <w:rPr>
                      <w:rStyle w:val="divdocumentlef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  <w:r>
                    <w:rPr>
                      <w:rStyle w:val="documenttxtBold"/>
                      <w:rFonts w:ascii="Trebuchet MS" w:eastAsia="Trebuchet MS" w:hAnsi="Trebuchet MS" w:cs="Trebuchet MS"/>
                      <w:i/>
                      <w:iCs/>
                      <w:color w:val="343B30"/>
                      <w:sz w:val="20"/>
                      <w:szCs w:val="20"/>
                    </w:rPr>
                    <w:t>Associates of Science</w:t>
                  </w:r>
                  <w:r>
                    <w:rPr>
                      <w:rStyle w:val="documentbeforecolonspace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:</w:t>
                  </w:r>
                  <w:r>
                    <w:rPr>
                      <w:rStyle w:val="divdocumentlef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Cybersecurity</w:t>
                  </w:r>
                  <w:r>
                    <w:rPr>
                      <w:rStyle w:val="divdocumentlef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 </w:t>
                  </w:r>
                </w:p>
                <w:p w14:paraId="1DF2ACF7" w14:textId="77777777" w:rsidR="006801BA" w:rsidRDefault="00000000">
                  <w:pPr>
                    <w:pStyle w:val="divdocumentdivsectiontitle"/>
                    <w:spacing w:before="500" w:after="200" w:line="300" w:lineRule="atLeast"/>
                    <w:ind w:left="300" w:right="300"/>
                    <w:rPr>
                      <w:rStyle w:val="divdocumentleft-box"/>
                      <w:rFonts w:ascii="Trebuchet MS" w:eastAsia="Trebuchet MS" w:hAnsi="Trebuchet MS" w:cs="Trebuchet MS"/>
                      <w:b/>
                      <w:bCs/>
                      <w:caps/>
                      <w:color w:val="343B30"/>
                    </w:rPr>
                  </w:pPr>
                  <w:r>
                    <w:rPr>
                      <w:rStyle w:val="divdocumentleft-box"/>
                      <w:rFonts w:ascii="Trebuchet MS" w:eastAsia="Trebuchet MS" w:hAnsi="Trebuchet MS" w:cs="Trebuchet MS"/>
                      <w:b/>
                      <w:bCs/>
                      <w:caps/>
                      <w:color w:val="343B30"/>
                    </w:rPr>
                    <w:t>Certifications</w:t>
                  </w:r>
                </w:p>
                <w:p w14:paraId="01E24CD6" w14:textId="0185A653" w:rsidR="006801BA" w:rsidRDefault="00000000">
                  <w:pPr>
                    <w:pStyle w:val="divdocumentulli"/>
                    <w:numPr>
                      <w:ilvl w:val="0"/>
                      <w:numId w:val="3"/>
                    </w:numPr>
                    <w:pBdr>
                      <w:left w:val="none" w:sz="0" w:space="0" w:color="auto"/>
                    </w:pBdr>
                    <w:spacing w:line="260" w:lineRule="atLeast"/>
                    <w:ind w:left="540" w:right="300" w:hanging="232"/>
                    <w:rPr>
                      <w:rStyle w:val="divdocumentlef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  <w:r>
                    <w:rPr>
                      <w:rStyle w:val="divdocumentlef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COMPTIA Security +</w:t>
                  </w:r>
                </w:p>
                <w:p w14:paraId="61AA5DB2" w14:textId="77777777" w:rsidR="006801BA" w:rsidRDefault="00000000">
                  <w:pPr>
                    <w:pStyle w:val="divdocumentulli"/>
                    <w:numPr>
                      <w:ilvl w:val="0"/>
                      <w:numId w:val="3"/>
                    </w:numPr>
                    <w:spacing w:line="260" w:lineRule="atLeast"/>
                    <w:ind w:left="540" w:right="300" w:hanging="232"/>
                    <w:rPr>
                      <w:rStyle w:val="divdocumentlef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  <w:r>
                    <w:rPr>
                      <w:rStyle w:val="divdocumentlef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QualysGuard Certified Specialist</w:t>
                  </w:r>
                </w:p>
              </w:tc>
            </w:tr>
          </w:tbl>
          <w:p w14:paraId="303BDFFC" w14:textId="77777777" w:rsidR="006801BA" w:rsidRDefault="006801BA"/>
        </w:tc>
        <w:tc>
          <w:tcPr>
            <w:tcW w:w="7720" w:type="dxa"/>
            <w:shd w:val="clear" w:color="auto" w:fill="auto"/>
            <w:tcMar>
              <w:top w:w="0" w:type="dxa"/>
              <w:left w:w="0" w:type="dxa"/>
              <w:bottom w:w="600" w:type="dxa"/>
              <w:right w:w="0" w:type="dxa"/>
            </w:tcMar>
            <w:hideMark/>
          </w:tcPr>
          <w:tbl>
            <w:tblPr>
              <w:tblStyle w:val="divdocumentright-table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7720"/>
            </w:tblGrid>
            <w:tr w:rsidR="006801BA" w14:paraId="5D4AFB7E" w14:textId="77777777">
              <w:trPr>
                <w:trHeight w:hRule="exact" w:val="3977"/>
                <w:tblCellSpacing w:w="0" w:type="dxa"/>
              </w:trPr>
              <w:tc>
                <w:tcPr>
                  <w:tcW w:w="7720" w:type="dxa"/>
                  <w:shd w:val="clear" w:color="auto" w:fill="FCFCFC"/>
                  <w:tcMar>
                    <w:top w:w="600" w:type="dxa"/>
                    <w:left w:w="360" w:type="dxa"/>
                    <w:bottom w:w="400" w:type="dxa"/>
                    <w:right w:w="360" w:type="dxa"/>
                  </w:tcMar>
                  <w:vAlign w:val="center"/>
                  <w:hideMark/>
                </w:tcPr>
                <w:p w14:paraId="040CA077" w14:textId="77777777" w:rsidR="006801BA" w:rsidRDefault="00000000">
                  <w:pPr>
                    <w:pStyle w:val="divdocumentdivsectiontitle"/>
                    <w:spacing w:after="200" w:line="300" w:lineRule="atLeast"/>
                    <w:ind w:left="360" w:right="360"/>
                    <w:rPr>
                      <w:rStyle w:val="divdocumentright-box"/>
                      <w:rFonts w:ascii="Trebuchet MS" w:eastAsia="Trebuchet MS" w:hAnsi="Trebuchet MS" w:cs="Trebuchet MS"/>
                      <w:b/>
                      <w:bCs/>
                      <w:caps/>
                      <w:color w:val="343B30"/>
                    </w:rPr>
                  </w:pPr>
                  <w:r>
                    <w:rPr>
                      <w:rStyle w:val="divdocumentright-box"/>
                      <w:rFonts w:ascii="Trebuchet MS" w:eastAsia="Trebuchet MS" w:hAnsi="Trebuchet MS" w:cs="Trebuchet MS"/>
                      <w:b/>
                      <w:bCs/>
                      <w:caps/>
                      <w:color w:val="343B30"/>
                    </w:rPr>
                    <w:t>Professional Summary</w:t>
                  </w:r>
                </w:p>
                <w:p w14:paraId="7374A781" w14:textId="77777777" w:rsidR="006801BA" w:rsidRDefault="00000000">
                  <w:pPr>
                    <w:pStyle w:val="p"/>
                    <w:spacing w:line="260" w:lineRule="atLeast"/>
                    <w:ind w:left="360" w:right="360"/>
                    <w:rPr>
                      <w:rStyle w:val="divdocumentrigh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  <w:r>
                    <w:rPr>
                      <w:rStyle w:val="divdocumentrigh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Savvy expert experienced in troubleshooting computer hardware and software issues in customer-focused environments. Possesses comprehensive knowledge of standard operating systems, networking protocols and technical support procedures. Skilled in identifying and resolving complex technical problems.</w:t>
                  </w:r>
                </w:p>
              </w:tc>
            </w:tr>
            <w:tr w:rsidR="006801BA" w14:paraId="76BC2E05" w14:textId="77777777">
              <w:trPr>
                <w:tblCellSpacing w:w="0" w:type="dxa"/>
              </w:trPr>
              <w:tc>
                <w:tcPr>
                  <w:tcW w:w="7720" w:type="dxa"/>
                  <w:shd w:val="clear" w:color="auto" w:fill="auto"/>
                  <w:tcMar>
                    <w:top w:w="600" w:type="dxa"/>
                    <w:left w:w="360" w:type="dxa"/>
                    <w:bottom w:w="0" w:type="dxa"/>
                    <w:right w:w="360" w:type="dxa"/>
                  </w:tcMar>
                  <w:hideMark/>
                </w:tcPr>
                <w:p w14:paraId="209F05E3" w14:textId="77777777" w:rsidR="006801BA" w:rsidRDefault="00000000">
                  <w:pPr>
                    <w:pStyle w:val="divdocumentdivsectiontitle"/>
                    <w:spacing w:after="200" w:line="300" w:lineRule="atLeast"/>
                    <w:ind w:left="360" w:right="360"/>
                    <w:rPr>
                      <w:rStyle w:val="divdocumentparentContainerright-boxlast-box"/>
                      <w:rFonts w:ascii="Trebuchet MS" w:eastAsia="Trebuchet MS" w:hAnsi="Trebuchet MS" w:cs="Trebuchet MS"/>
                      <w:b/>
                      <w:bCs/>
                      <w:caps/>
                      <w:color w:val="343B30"/>
                      <w:shd w:val="clear" w:color="auto" w:fill="auto"/>
                    </w:rPr>
                  </w:pPr>
                  <w:r>
                    <w:rPr>
                      <w:rStyle w:val="divdocumentparentContainerright-boxlast-box"/>
                      <w:rFonts w:ascii="Trebuchet MS" w:eastAsia="Trebuchet MS" w:hAnsi="Trebuchet MS" w:cs="Trebuchet MS"/>
                      <w:b/>
                      <w:bCs/>
                      <w:caps/>
                      <w:color w:val="343B30"/>
                      <w:shd w:val="clear" w:color="auto" w:fill="auto"/>
                    </w:rPr>
                    <w:t>Work History</w:t>
                  </w:r>
                </w:p>
                <w:p w14:paraId="0FB1ABA3" w14:textId="77777777" w:rsidR="006801BA" w:rsidRDefault="00000000">
                  <w:pPr>
                    <w:pStyle w:val="divdocumentright-boxsinglecolumn"/>
                    <w:spacing w:line="260" w:lineRule="atLeast"/>
                    <w:ind w:left="360" w:right="360"/>
                    <w:rPr>
                      <w:rStyle w:val="divdocumentparentContainerright-boxlas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documenttxtBold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NuAxis Innovations</w:t>
                  </w: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 - </w:t>
                  </w:r>
                  <w:r>
                    <w:rPr>
                      <w:rStyle w:val="documenttxtBold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Sr. Tier II Service Desk Specialist</w:t>
                  </w:r>
                  <w:r>
                    <w:rPr>
                      <w:rStyle w:val="divdocumentsinglecolumnpaddedline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divdocumentsinglecolumnpaddedline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br/>
                  </w:r>
                  <w:r>
                    <w:rPr>
                      <w:rStyle w:val="txtItl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01/2023</w:t>
                  </w: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 - </w:t>
                  </w:r>
                  <w:r>
                    <w:rPr>
                      <w:rStyle w:val="txtItl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Current</w:t>
                  </w:r>
                  <w:r>
                    <w:rPr>
                      <w:rStyle w:val="divdocumentsinglecolumnpaddedline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 </w:t>
                  </w:r>
                </w:p>
                <w:p w14:paraId="2E123B59" w14:textId="77777777" w:rsidR="006801BA" w:rsidRDefault="00000000">
                  <w:pPr>
                    <w:pStyle w:val="divdocumentulli"/>
                    <w:numPr>
                      <w:ilvl w:val="0"/>
                      <w:numId w:val="4"/>
                    </w:numPr>
                    <w:spacing w:before="120" w:line="260" w:lineRule="atLeast"/>
                    <w:ind w:left="600" w:right="360" w:hanging="232"/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Complete about 10-30 tickets a day with service now</w:t>
                  </w:r>
                </w:p>
                <w:p w14:paraId="0C7B827A" w14:textId="77777777" w:rsidR="006801BA" w:rsidRDefault="00000000">
                  <w:pPr>
                    <w:pStyle w:val="divdocumentulli"/>
                    <w:numPr>
                      <w:ilvl w:val="0"/>
                      <w:numId w:val="4"/>
                    </w:numPr>
                    <w:spacing w:line="260" w:lineRule="atLeast"/>
                    <w:ind w:left="600" w:right="360" w:hanging="232"/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Responded to user operational issues with desktop computers, laptops and mobile electronic devices to enable problem resolution.</w:t>
                  </w:r>
                </w:p>
                <w:p w14:paraId="79493E2F" w14:textId="77777777" w:rsidR="006801BA" w:rsidRDefault="00000000">
                  <w:pPr>
                    <w:pStyle w:val="divdocumentulli"/>
                    <w:numPr>
                      <w:ilvl w:val="0"/>
                      <w:numId w:val="4"/>
                    </w:numPr>
                    <w:spacing w:line="260" w:lineRule="atLeast"/>
                    <w:ind w:left="600" w:right="360" w:hanging="232"/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Offered assistance in implementing and developing training programs.</w:t>
                  </w:r>
                </w:p>
                <w:p w14:paraId="09E3964D" w14:textId="77777777" w:rsidR="006801BA" w:rsidRDefault="00000000">
                  <w:pPr>
                    <w:pStyle w:val="divdocumentulli"/>
                    <w:numPr>
                      <w:ilvl w:val="0"/>
                      <w:numId w:val="4"/>
                    </w:numPr>
                    <w:spacing w:line="260" w:lineRule="atLeast"/>
                    <w:ind w:left="600" w:right="360" w:hanging="232"/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Manage user account with SCCM and DRA</w:t>
                  </w:r>
                </w:p>
                <w:p w14:paraId="7B09B9F2" w14:textId="77777777" w:rsidR="006801BA" w:rsidRDefault="00000000">
                  <w:pPr>
                    <w:pStyle w:val="divdocumentulli"/>
                    <w:numPr>
                      <w:ilvl w:val="0"/>
                      <w:numId w:val="4"/>
                    </w:numPr>
                    <w:spacing w:line="260" w:lineRule="atLeast"/>
                    <w:ind w:left="600" w:right="360" w:hanging="232"/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Configure mobile devices and manage account with Azure and Intune</w:t>
                  </w:r>
                </w:p>
                <w:p w14:paraId="3F2F7F09" w14:textId="083D6F4C" w:rsidR="006801BA" w:rsidRDefault="00000000">
                  <w:pPr>
                    <w:pStyle w:val="divdocumentulli"/>
                    <w:numPr>
                      <w:ilvl w:val="0"/>
                      <w:numId w:val="4"/>
                    </w:numPr>
                    <w:spacing w:line="260" w:lineRule="atLeast"/>
                    <w:ind w:left="600" w:right="360" w:hanging="232"/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Hardware setups and print </w:t>
                  </w:r>
                  <w:r w:rsidR="00D1524B"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mapping.</w:t>
                  </w:r>
                </w:p>
                <w:p w14:paraId="1C295B82" w14:textId="77777777" w:rsidR="006801BA" w:rsidRDefault="00000000">
                  <w:pPr>
                    <w:pStyle w:val="divdocumentulli"/>
                    <w:numPr>
                      <w:ilvl w:val="0"/>
                      <w:numId w:val="4"/>
                    </w:numPr>
                    <w:spacing w:line="260" w:lineRule="atLeast"/>
                    <w:ind w:left="600" w:right="360" w:hanging="232"/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Maintained servers and systems to keep networks fully operational during peak periods.</w:t>
                  </w:r>
                </w:p>
                <w:p w14:paraId="79A83887" w14:textId="77777777" w:rsidR="006801BA" w:rsidRDefault="00000000">
                  <w:pPr>
                    <w:pStyle w:val="divdocumentulli"/>
                    <w:numPr>
                      <w:ilvl w:val="0"/>
                      <w:numId w:val="4"/>
                    </w:numPr>
                    <w:spacing w:line="260" w:lineRule="atLeast"/>
                    <w:ind w:left="600" w:right="360" w:hanging="232"/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Researched and identified solutions to technical problems.</w:t>
                  </w:r>
                </w:p>
                <w:p w14:paraId="458D9CFC" w14:textId="77777777" w:rsidR="006801BA" w:rsidRDefault="00000000">
                  <w:pPr>
                    <w:pStyle w:val="divdocumentright-boxsinglecolumn"/>
                    <w:spacing w:before="200" w:line="260" w:lineRule="atLeast"/>
                    <w:ind w:left="360" w:right="360"/>
                    <w:rPr>
                      <w:rStyle w:val="divdocumentparentContainerright-boxlas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documenttxtBold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NLRB-OCIO, Global Alliant Inc</w:t>
                  </w: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 - </w:t>
                  </w:r>
                  <w:r>
                    <w:rPr>
                      <w:rStyle w:val="documenttxtBold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SERVICE DESK ANALYST</w:t>
                  </w:r>
                  <w:r>
                    <w:rPr>
                      <w:rStyle w:val="divdocumentsinglecolumnpaddedline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divdocumentsinglecolumnpaddedline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br/>
                  </w:r>
                  <w:r>
                    <w:rPr>
                      <w:rStyle w:val="txtItl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10/2021</w:t>
                  </w: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 - </w:t>
                  </w:r>
                  <w:r>
                    <w:rPr>
                      <w:rStyle w:val="txtItl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12/2022</w:t>
                  </w:r>
                  <w:r>
                    <w:rPr>
                      <w:rStyle w:val="divdocumentsinglecolumnpaddedline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 </w:t>
                  </w:r>
                </w:p>
                <w:p w14:paraId="64CC58D2" w14:textId="77777777" w:rsidR="006801BA" w:rsidRDefault="00000000">
                  <w:pPr>
                    <w:pStyle w:val="divdocumentulli"/>
                    <w:numPr>
                      <w:ilvl w:val="0"/>
                      <w:numId w:val="5"/>
                    </w:numPr>
                    <w:spacing w:before="120" w:line="260" w:lineRule="atLeast"/>
                    <w:ind w:left="600" w:right="360" w:hanging="232"/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Diagnosed and troubleshot hardware, software and network issues.</w:t>
                  </w:r>
                </w:p>
                <w:p w14:paraId="0E785200" w14:textId="77777777" w:rsidR="006801BA" w:rsidRDefault="00000000">
                  <w:pPr>
                    <w:pStyle w:val="divdocumentulli"/>
                    <w:numPr>
                      <w:ilvl w:val="0"/>
                      <w:numId w:val="5"/>
                    </w:numPr>
                    <w:spacing w:line="260" w:lineRule="atLeast"/>
                    <w:ind w:left="600" w:right="360" w:hanging="232"/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Removed malware, ransomware, and other threats from laptops and desktop systems.</w:t>
                  </w:r>
                </w:p>
                <w:p w14:paraId="38EE7815" w14:textId="77777777" w:rsidR="006801BA" w:rsidRDefault="00000000">
                  <w:pPr>
                    <w:pStyle w:val="divdocumentulli"/>
                    <w:numPr>
                      <w:ilvl w:val="0"/>
                      <w:numId w:val="5"/>
                    </w:numPr>
                    <w:spacing w:line="260" w:lineRule="atLeast"/>
                    <w:ind w:left="600" w:right="360" w:hanging="232"/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Installed and configured operating systems and applications.</w:t>
                  </w:r>
                </w:p>
                <w:p w14:paraId="2F818C4E" w14:textId="77777777" w:rsidR="006801BA" w:rsidRDefault="00000000">
                  <w:pPr>
                    <w:pStyle w:val="divdocumentulli"/>
                    <w:numPr>
                      <w:ilvl w:val="0"/>
                      <w:numId w:val="5"/>
                    </w:numPr>
                    <w:spacing w:line="260" w:lineRule="atLeast"/>
                    <w:ind w:left="600" w:right="360" w:hanging="232"/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Tested new software and hardware prior to deployment.</w:t>
                  </w:r>
                </w:p>
                <w:p w14:paraId="17F05B8A" w14:textId="77777777" w:rsidR="006801BA" w:rsidRDefault="00000000">
                  <w:pPr>
                    <w:pStyle w:val="divdocumentulli"/>
                    <w:numPr>
                      <w:ilvl w:val="0"/>
                      <w:numId w:val="5"/>
                    </w:numPr>
                    <w:spacing w:line="260" w:lineRule="atLeast"/>
                    <w:ind w:left="600" w:right="360" w:hanging="232"/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Monitored system performance to identify potential issues.</w:t>
                  </w:r>
                </w:p>
                <w:p w14:paraId="7AF47061" w14:textId="77777777" w:rsidR="006801BA" w:rsidRDefault="00000000">
                  <w:pPr>
                    <w:pStyle w:val="divdocumentulli"/>
                    <w:numPr>
                      <w:ilvl w:val="0"/>
                      <w:numId w:val="5"/>
                    </w:numPr>
                    <w:spacing w:line="260" w:lineRule="atLeast"/>
                    <w:ind w:left="600" w:right="360" w:hanging="232"/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Broke down and evaluated user problems, using test scripts, personal expertise, and probing questions.</w:t>
                  </w:r>
                </w:p>
                <w:p w14:paraId="0E8842BC" w14:textId="77777777" w:rsidR="006801BA" w:rsidRDefault="00000000">
                  <w:pPr>
                    <w:pStyle w:val="divdocumentulli"/>
                    <w:numPr>
                      <w:ilvl w:val="0"/>
                      <w:numId w:val="5"/>
                    </w:numPr>
                    <w:spacing w:line="260" w:lineRule="atLeast"/>
                    <w:ind w:left="600" w:right="360" w:hanging="232"/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Responded to user operational issues with desktop computers, laptops and mobile electronic devices to enable problem resolution.</w:t>
                  </w:r>
                </w:p>
                <w:p w14:paraId="1C74E5C3" w14:textId="77777777" w:rsidR="006801BA" w:rsidRDefault="00000000">
                  <w:pPr>
                    <w:pStyle w:val="divdocumentright-boxsinglecolumn"/>
                    <w:spacing w:before="200" w:line="260" w:lineRule="atLeast"/>
                    <w:ind w:left="360" w:right="360"/>
                    <w:rPr>
                      <w:rStyle w:val="divdocumentparentContainerright-boxlas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documenttxtBold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The Mindfinders Inc</w:t>
                  </w: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 - </w:t>
                  </w:r>
                  <w:r>
                    <w:rPr>
                      <w:rStyle w:val="documenttxtBold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END USER SUPPORT SPECIALIST</w:t>
                  </w:r>
                  <w:r>
                    <w:rPr>
                      <w:rStyle w:val="divdocumentsinglecolumnpaddedline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divdocumentsinglecolumnpaddedline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br/>
                  </w:r>
                  <w:r>
                    <w:rPr>
                      <w:rStyle w:val="txtItl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10/2020</w:t>
                  </w: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 - </w:t>
                  </w:r>
                  <w:r>
                    <w:rPr>
                      <w:rStyle w:val="txtItl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10/2021</w:t>
                  </w:r>
                  <w:r>
                    <w:rPr>
                      <w:rStyle w:val="divdocumentsinglecolumnpaddedline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 </w:t>
                  </w:r>
                </w:p>
                <w:p w14:paraId="4B9F3DE9" w14:textId="3E6745E7" w:rsidR="006801BA" w:rsidRDefault="00000000">
                  <w:pPr>
                    <w:pStyle w:val="divdocumentulli"/>
                    <w:numPr>
                      <w:ilvl w:val="0"/>
                      <w:numId w:val="6"/>
                    </w:numPr>
                    <w:spacing w:before="120" w:line="260" w:lineRule="atLeast"/>
                    <w:ind w:left="600" w:right="360" w:hanging="232"/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Utilize standard technology tools such as telephone, e-mail, and web browser to perform daily </w:t>
                  </w:r>
                  <w:r w:rsidR="00D1524B"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tasks.</w:t>
                  </w:r>
                </w:p>
                <w:p w14:paraId="3716E5D7" w14:textId="77777777" w:rsidR="006801BA" w:rsidRDefault="00000000">
                  <w:pPr>
                    <w:pStyle w:val="divdocumentulli"/>
                    <w:numPr>
                      <w:ilvl w:val="0"/>
                      <w:numId w:val="6"/>
                    </w:numPr>
                    <w:spacing w:line="260" w:lineRule="atLeast"/>
                    <w:ind w:left="600" w:right="360" w:hanging="232"/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Provide knowledgeable responses to telephone, email or fax inquiries in a courteous and</w:t>
                  </w:r>
                </w:p>
                <w:p w14:paraId="047C4CEA" w14:textId="77777777" w:rsidR="006801BA" w:rsidRDefault="00000000">
                  <w:pPr>
                    <w:pStyle w:val="divdocumentulli"/>
                    <w:numPr>
                      <w:ilvl w:val="0"/>
                      <w:numId w:val="6"/>
                    </w:numPr>
                    <w:spacing w:line="260" w:lineRule="atLeast"/>
                    <w:ind w:left="600" w:right="360" w:hanging="232"/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lastRenderedPageBreak/>
                    <w:t>Professional manner</w:t>
                  </w:r>
                </w:p>
                <w:p w14:paraId="2F9F5E63" w14:textId="3215BAE1" w:rsidR="006801BA" w:rsidRDefault="00000000">
                  <w:pPr>
                    <w:pStyle w:val="divdocumentulli"/>
                    <w:numPr>
                      <w:ilvl w:val="0"/>
                      <w:numId w:val="6"/>
                    </w:numPr>
                    <w:spacing w:line="260" w:lineRule="atLeast"/>
                    <w:ind w:left="600" w:right="360" w:hanging="232"/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Follow and utilize established and documented policies, training documents and </w:t>
                  </w:r>
                  <w:r w:rsidR="00D1524B"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Standard.</w:t>
                  </w:r>
                </w:p>
                <w:p w14:paraId="0FF4CA58" w14:textId="1A9561B4" w:rsidR="006801BA" w:rsidRDefault="00000000">
                  <w:pPr>
                    <w:pStyle w:val="divdocumentulli"/>
                    <w:numPr>
                      <w:ilvl w:val="0"/>
                      <w:numId w:val="6"/>
                    </w:numPr>
                    <w:spacing w:line="260" w:lineRule="atLeast"/>
                    <w:ind w:left="600" w:right="360" w:hanging="232"/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Operating Procedures (SOPs) to ensure service is delivered </w:t>
                  </w:r>
                  <w:r w:rsidR="00D1524B"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accurately.</w:t>
                  </w:r>
                </w:p>
                <w:p w14:paraId="3D03454C" w14:textId="4CD21B4C" w:rsidR="006801BA" w:rsidRDefault="00000000">
                  <w:pPr>
                    <w:pStyle w:val="divdocumentulli"/>
                    <w:numPr>
                      <w:ilvl w:val="0"/>
                      <w:numId w:val="6"/>
                    </w:numPr>
                    <w:spacing w:line="260" w:lineRule="atLeast"/>
                    <w:ind w:left="600" w:right="360" w:hanging="232"/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Utilize the internal Entry Tracking System to open, close and document all </w:t>
                  </w:r>
                  <w:r w:rsidR="00D1524B"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customer.</w:t>
                  </w:r>
                </w:p>
                <w:p w14:paraId="41863858" w14:textId="77777777" w:rsidR="006801BA" w:rsidRDefault="00000000">
                  <w:pPr>
                    <w:pStyle w:val="divdocumentulli"/>
                    <w:numPr>
                      <w:ilvl w:val="0"/>
                      <w:numId w:val="6"/>
                    </w:numPr>
                    <w:spacing w:line="260" w:lineRule="atLeast"/>
                    <w:ind w:left="600" w:right="360" w:hanging="232"/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Inquiries</w:t>
                  </w:r>
                </w:p>
                <w:p w14:paraId="552C6999" w14:textId="724F74BC" w:rsidR="006801BA" w:rsidRDefault="00000000">
                  <w:pPr>
                    <w:pStyle w:val="divdocumentulli"/>
                    <w:numPr>
                      <w:ilvl w:val="0"/>
                      <w:numId w:val="6"/>
                    </w:numPr>
                    <w:spacing w:line="260" w:lineRule="atLeast"/>
                    <w:ind w:left="600" w:right="360" w:hanging="232"/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Escalate inquiries as needed to the BESST Help Desk Team Leader utilizing the ETS tracking system and including all required </w:t>
                  </w:r>
                  <w:r w:rsidR="00D1524B"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documentation.</w:t>
                  </w:r>
                </w:p>
                <w:p w14:paraId="23DC066C" w14:textId="15762E9A" w:rsidR="006801BA" w:rsidRDefault="00000000">
                  <w:pPr>
                    <w:pStyle w:val="divdocumentulli"/>
                    <w:numPr>
                      <w:ilvl w:val="0"/>
                      <w:numId w:val="6"/>
                    </w:numPr>
                    <w:spacing w:line="260" w:lineRule="atLeast"/>
                    <w:ind w:left="600" w:right="360" w:hanging="232"/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Maintain up-to-date knowledge of CMS and the HETS application regulations and policies as they </w:t>
                  </w:r>
                  <w:r w:rsidR="00D1524B"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apply.</w:t>
                  </w:r>
                </w:p>
                <w:p w14:paraId="4AEF3008" w14:textId="5E4E7A4D" w:rsidR="006801BA" w:rsidRDefault="00000000">
                  <w:pPr>
                    <w:pStyle w:val="divdocumentulli"/>
                    <w:numPr>
                      <w:ilvl w:val="0"/>
                      <w:numId w:val="6"/>
                    </w:numPr>
                    <w:spacing w:line="260" w:lineRule="atLeast"/>
                    <w:ind w:left="600" w:right="360" w:hanging="232"/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Utilize all customer communication updates, SOPs, training documents, on the job training and refresher training to ensure level of knowledge is current and </w:t>
                  </w:r>
                  <w:r w:rsidR="00D1524B"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optimized.</w:t>
                  </w:r>
                </w:p>
                <w:p w14:paraId="551271BB" w14:textId="77777777" w:rsidR="006801BA" w:rsidRDefault="00000000">
                  <w:pPr>
                    <w:pStyle w:val="divdocumentulli"/>
                    <w:numPr>
                      <w:ilvl w:val="0"/>
                      <w:numId w:val="6"/>
                    </w:numPr>
                    <w:spacing w:line="260" w:lineRule="atLeast"/>
                    <w:ind w:left="600" w:right="360" w:hanging="232"/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Report any risks that could negatively impact the program to the BESST Team Leader or</w:t>
                  </w:r>
                </w:p>
                <w:p w14:paraId="3FA1F012" w14:textId="5BBDD9CF" w:rsidR="006801BA" w:rsidRDefault="00000000">
                  <w:pPr>
                    <w:pStyle w:val="divdocumentright-boxsinglecolumn"/>
                    <w:spacing w:before="200" w:line="260" w:lineRule="atLeast"/>
                    <w:ind w:left="360" w:right="360"/>
                    <w:rPr>
                      <w:rStyle w:val="divdocumentparentContainerright-boxlas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documenttxtBold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District Of Columbia Government </w:t>
                  </w: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- </w:t>
                  </w:r>
                  <w:r>
                    <w:rPr>
                      <w:rStyle w:val="documenttxtBold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TIER 2 TECHNICIAN ANALYST</w:t>
                  </w:r>
                  <w:r>
                    <w:rPr>
                      <w:rStyle w:val="divdocumentsinglecolumnpaddedline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divdocumentsinglecolumnpaddedline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br/>
                  </w:r>
                  <w:r>
                    <w:rPr>
                      <w:rStyle w:val="txtItl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Washington, </w:t>
                  </w:r>
                  <w:r w:rsidR="00D1524B">
                    <w:rPr>
                      <w:rStyle w:val="txtItl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DC</w:t>
                  </w:r>
                  <w:r w:rsidR="00D1524B">
                    <w:rPr>
                      <w:rStyle w:val="divdocumentsinglecolumnpaddedline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 </w:t>
                  </w:r>
                  <w:r w:rsidR="00D1524B">
                    <w:rPr>
                      <w:rStyle w:val="divdocumentseptr"/>
                      <w:rFonts w:ascii="Trebuchet MS" w:eastAsia="Trebuchet MS" w:hAnsi="Trebuchet MS" w:cs="Trebuchet MS"/>
                      <w:color w:val="343B30"/>
                    </w:rPr>
                    <w:t>• 05</w:t>
                  </w:r>
                  <w:r>
                    <w:rPr>
                      <w:rStyle w:val="txtItl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/201</w:t>
                  </w:r>
                  <w:r w:rsidR="00D071AA">
                    <w:rPr>
                      <w:rStyle w:val="txtItl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4</w:t>
                  </w: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 - </w:t>
                  </w:r>
                  <w:r>
                    <w:rPr>
                      <w:rStyle w:val="txtItl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10/2021</w:t>
                  </w:r>
                  <w:r>
                    <w:rPr>
                      <w:rStyle w:val="divdocumentsinglecolumnpaddedline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 </w:t>
                  </w:r>
                </w:p>
                <w:p w14:paraId="4283B3E9" w14:textId="7698C9C3" w:rsidR="006801BA" w:rsidRDefault="00000000">
                  <w:pPr>
                    <w:pStyle w:val="divdocumentulli"/>
                    <w:numPr>
                      <w:ilvl w:val="0"/>
                      <w:numId w:val="7"/>
                    </w:numPr>
                    <w:spacing w:before="120" w:line="260" w:lineRule="atLeast"/>
                    <w:ind w:left="600" w:right="360" w:hanging="232"/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Assisted in the successful system upgrade; assisted end users with new </w:t>
                  </w:r>
                  <w:r w:rsidR="00D1524B"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requirements.</w:t>
                  </w:r>
                </w:p>
                <w:p w14:paraId="5199D586" w14:textId="2AC643E5" w:rsidR="006801BA" w:rsidRDefault="00000000">
                  <w:pPr>
                    <w:pStyle w:val="divdocumentulli"/>
                    <w:numPr>
                      <w:ilvl w:val="0"/>
                      <w:numId w:val="7"/>
                    </w:numPr>
                    <w:spacing w:line="260" w:lineRule="atLeast"/>
                    <w:ind w:left="600" w:right="360" w:hanging="232"/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Provide support for the District's 4000+ end user and 50000+ suppliers</w:t>
                  </w:r>
                  <w:r w:rsidR="00D1524B"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.</w:t>
                  </w:r>
                </w:p>
                <w:p w14:paraId="15A15464" w14:textId="7CDC4EC1" w:rsidR="006801BA" w:rsidRDefault="00000000">
                  <w:pPr>
                    <w:pStyle w:val="divdocumentulli"/>
                    <w:numPr>
                      <w:ilvl w:val="0"/>
                      <w:numId w:val="7"/>
                    </w:numPr>
                    <w:spacing w:line="260" w:lineRule="atLeast"/>
                    <w:ind w:left="600" w:right="360" w:hanging="232"/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Managed and responded to helpdesk tickets in Remedy Force console for end users across the district within 3 business </w:t>
                  </w:r>
                  <w:r w:rsidR="00D1524B"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days.</w:t>
                  </w:r>
                </w:p>
                <w:p w14:paraId="692F4A94" w14:textId="116DCFDE" w:rsidR="006801BA" w:rsidRDefault="00000000">
                  <w:pPr>
                    <w:pStyle w:val="divdocumentulli"/>
                    <w:numPr>
                      <w:ilvl w:val="0"/>
                      <w:numId w:val="7"/>
                    </w:numPr>
                    <w:spacing w:line="260" w:lineRule="atLeast"/>
                    <w:ind w:left="600" w:right="360" w:hanging="232"/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Resolved a high volume of functional and technical issues in conjunction with the technical </w:t>
                  </w:r>
                  <w:r w:rsidR="00D1524B"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team.</w:t>
                  </w:r>
                </w:p>
                <w:p w14:paraId="564D1031" w14:textId="296DDF48" w:rsidR="006801BA" w:rsidRDefault="00000000">
                  <w:pPr>
                    <w:pStyle w:val="divdocumentulli"/>
                    <w:numPr>
                      <w:ilvl w:val="0"/>
                      <w:numId w:val="7"/>
                    </w:numPr>
                    <w:spacing w:line="260" w:lineRule="atLeast"/>
                    <w:ind w:left="600" w:right="360" w:hanging="232"/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Provided LANDESK/BOMGAR support to end users for hands on assistance and demonstrated </w:t>
                  </w:r>
                  <w:r w:rsidR="00D1524B"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procedures.</w:t>
                  </w:r>
                </w:p>
                <w:p w14:paraId="65730E60" w14:textId="41002048" w:rsidR="006801BA" w:rsidRDefault="00000000">
                  <w:pPr>
                    <w:pStyle w:val="divdocumentulli"/>
                    <w:numPr>
                      <w:ilvl w:val="0"/>
                      <w:numId w:val="7"/>
                    </w:numPr>
                    <w:spacing w:line="260" w:lineRule="atLeast"/>
                    <w:ind w:left="600" w:right="360" w:hanging="232"/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Collaborated with Finance helpdesk and Procurement helpdesk to satisfy end user </w:t>
                  </w:r>
                  <w:r w:rsidR="00D1524B"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requests.</w:t>
                  </w:r>
                </w:p>
                <w:p w14:paraId="09FB6C45" w14:textId="357A5D1D" w:rsidR="006801BA" w:rsidRDefault="00000000">
                  <w:pPr>
                    <w:pStyle w:val="divdocumentulli"/>
                    <w:numPr>
                      <w:ilvl w:val="0"/>
                      <w:numId w:val="7"/>
                    </w:numPr>
                    <w:spacing w:line="260" w:lineRule="atLeast"/>
                    <w:ind w:left="600" w:right="360" w:hanging="232"/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Generated, evaluated, and submitted data reports from the procurement system and RemedyForce</w:t>
                  </w:r>
                  <w:r w:rsidR="00D1524B"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.</w:t>
                  </w:r>
                </w:p>
                <w:p w14:paraId="0D753C0E" w14:textId="5706A87B" w:rsidR="006801BA" w:rsidRDefault="00000000">
                  <w:pPr>
                    <w:pStyle w:val="divdocumentulli"/>
                    <w:numPr>
                      <w:ilvl w:val="0"/>
                      <w:numId w:val="7"/>
                    </w:numPr>
                    <w:spacing w:line="260" w:lineRule="atLeast"/>
                    <w:ind w:left="600" w:right="360" w:hanging="232"/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Tracked and reported trends from Remedy reports to alert the team of any major trend or district wide </w:t>
                  </w:r>
                  <w:r w:rsidR="00D1524B"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emergency.</w:t>
                  </w:r>
                </w:p>
                <w:p w14:paraId="658DA646" w14:textId="45BF2F03" w:rsidR="006801BA" w:rsidRDefault="00000000">
                  <w:pPr>
                    <w:pStyle w:val="divdocumentulli"/>
                    <w:numPr>
                      <w:ilvl w:val="0"/>
                      <w:numId w:val="7"/>
                    </w:numPr>
                    <w:spacing w:line="260" w:lineRule="atLeast"/>
                    <w:ind w:left="600" w:right="360" w:hanging="232"/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Raised enhancement requests to improve the user's </w:t>
                  </w:r>
                  <w:r w:rsidR="00D1524B"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experience.</w:t>
                  </w:r>
                </w:p>
                <w:p w14:paraId="0630A652" w14:textId="02C333CE" w:rsidR="006801BA" w:rsidRDefault="00000000">
                  <w:pPr>
                    <w:pStyle w:val="divdocumentulli"/>
                    <w:numPr>
                      <w:ilvl w:val="0"/>
                      <w:numId w:val="7"/>
                    </w:numPr>
                    <w:spacing w:line="260" w:lineRule="atLeast"/>
                    <w:ind w:left="600" w:right="360" w:hanging="232"/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Interact with the stakeholders by means of interviewing, preparing questionnaires and obtaining </w:t>
                  </w:r>
                  <w:r w:rsidR="00D1524B"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feedback.</w:t>
                  </w:r>
                </w:p>
                <w:p w14:paraId="136957EE" w14:textId="607B999E" w:rsidR="006801BA" w:rsidRDefault="00000000">
                  <w:pPr>
                    <w:pStyle w:val="divdocumentulli"/>
                    <w:numPr>
                      <w:ilvl w:val="0"/>
                      <w:numId w:val="7"/>
                    </w:numPr>
                    <w:spacing w:line="260" w:lineRule="atLeast"/>
                    <w:ind w:left="600" w:right="360" w:hanging="232"/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Submit Data System Change Requests for system defects and </w:t>
                  </w:r>
                  <w:r w:rsidR="00D1524B"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enhancements.</w:t>
                  </w:r>
                </w:p>
                <w:p w14:paraId="4B5F0B85" w14:textId="6770AE7F" w:rsidR="006801BA" w:rsidRDefault="00000000">
                  <w:pPr>
                    <w:pStyle w:val="divdocumentulli"/>
                    <w:numPr>
                      <w:ilvl w:val="0"/>
                      <w:numId w:val="7"/>
                    </w:numPr>
                    <w:spacing w:line="260" w:lineRule="atLeast"/>
                    <w:ind w:left="600" w:right="360" w:hanging="232"/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Gathered the requirements necessary for the resolution to move forward to </w:t>
                  </w:r>
                  <w:r w:rsidR="00D1524B"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production.</w:t>
                  </w:r>
                </w:p>
                <w:p w14:paraId="1849C0CA" w14:textId="5512636B" w:rsidR="006801BA" w:rsidRDefault="00000000">
                  <w:pPr>
                    <w:pStyle w:val="divdocumentulli"/>
                    <w:numPr>
                      <w:ilvl w:val="0"/>
                      <w:numId w:val="7"/>
                    </w:numPr>
                    <w:spacing w:line="260" w:lineRule="atLeast"/>
                    <w:ind w:left="600" w:right="360" w:hanging="232"/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Tested system enchantments, creating manual test scripts and exciting test </w:t>
                  </w:r>
                  <w:r w:rsidR="00D1524B"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plans.</w:t>
                  </w:r>
                </w:p>
                <w:p w14:paraId="6075C632" w14:textId="776E90F4" w:rsidR="006801BA" w:rsidRDefault="00000000">
                  <w:pPr>
                    <w:pStyle w:val="divdocumentulli"/>
                    <w:numPr>
                      <w:ilvl w:val="0"/>
                      <w:numId w:val="7"/>
                    </w:numPr>
                    <w:spacing w:line="260" w:lineRule="atLeast"/>
                    <w:ind w:left="600" w:right="360" w:hanging="232"/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Participated in unit, system, and UAT testing with the </w:t>
                  </w:r>
                  <w:r w:rsidR="00D1524B"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developers.</w:t>
                  </w:r>
                </w:p>
                <w:p w14:paraId="21414A93" w14:textId="3988B441" w:rsidR="006801BA" w:rsidRDefault="00000000">
                  <w:pPr>
                    <w:pStyle w:val="divdocumentulli"/>
                    <w:numPr>
                      <w:ilvl w:val="0"/>
                      <w:numId w:val="7"/>
                    </w:numPr>
                    <w:spacing w:line="260" w:lineRule="atLeast"/>
                    <w:ind w:left="600" w:right="360" w:hanging="232"/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Coordinated between PASS end users and team to resolve issues such as agency creation, address changes, </w:t>
                  </w:r>
                  <w:r w:rsidR="00D1524B"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mergers.</w:t>
                  </w:r>
                </w:p>
                <w:p w14:paraId="60D6BE25" w14:textId="77777777" w:rsidR="006801BA" w:rsidRDefault="00000000">
                  <w:pPr>
                    <w:pStyle w:val="divdocumentulli"/>
                    <w:numPr>
                      <w:ilvl w:val="0"/>
                      <w:numId w:val="7"/>
                    </w:numPr>
                    <w:spacing w:line="260" w:lineRule="atLeast"/>
                    <w:ind w:left="600" w:right="360" w:hanging="232"/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Created and presented training materials (Job aids, HOW-TOs, FAQs, Standard Operating Procedures (SOP))</w:t>
                  </w:r>
                </w:p>
                <w:p w14:paraId="29497BFE" w14:textId="30F71132" w:rsidR="006801BA" w:rsidRDefault="00000000">
                  <w:pPr>
                    <w:pStyle w:val="divdocumentulli"/>
                    <w:numPr>
                      <w:ilvl w:val="0"/>
                      <w:numId w:val="7"/>
                    </w:numPr>
                    <w:spacing w:line="260" w:lineRule="atLeast"/>
                    <w:ind w:left="600" w:right="360" w:hanging="232"/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Traveled to agencies to assess how the Ariba Buyer, Sourcing, and Contracts modules can be customized to better support agency's </w:t>
                  </w:r>
                  <w:r w:rsidR="00D1524B"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needs.</w:t>
                  </w:r>
                </w:p>
                <w:p w14:paraId="1A749C02" w14:textId="77777777" w:rsidR="006801BA" w:rsidRDefault="00000000">
                  <w:pPr>
                    <w:pStyle w:val="divdocumentulli"/>
                    <w:numPr>
                      <w:ilvl w:val="0"/>
                      <w:numId w:val="7"/>
                    </w:numPr>
                    <w:spacing w:line="260" w:lineRule="atLeast"/>
                    <w:ind w:left="600" w:right="360" w:hanging="232"/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Administered on site trainings educate end user and other stakeholders.</w:t>
                  </w:r>
                </w:p>
                <w:p w14:paraId="3EEAB2DC" w14:textId="77777777" w:rsidR="00413DB8" w:rsidRDefault="00413DB8" w:rsidP="00413DB8">
                  <w:pPr>
                    <w:pStyle w:val="divdocumentulli"/>
                    <w:spacing w:line="260" w:lineRule="atLeast"/>
                    <w:ind w:left="600" w:right="360"/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  <w:r w:rsidRPr="00413DB8">
                    <w:rPr>
                      <w:rStyle w:val="span"/>
                      <w:rFonts w:ascii="Trebuchet MS" w:eastAsia="Trebuchet MS" w:hAnsi="Trebuchet MS" w:cs="Trebuchet MS"/>
                      <w:b/>
                      <w:bCs/>
                      <w:color w:val="343B30"/>
                      <w:sz w:val="20"/>
                      <w:szCs w:val="20"/>
                    </w:rPr>
                    <w:lastRenderedPageBreak/>
                    <w:t>GARAGE MANAGER, PENN PARKING</w:t>
                  </w:r>
                </w:p>
                <w:p w14:paraId="413814F8" w14:textId="4CDC8859" w:rsidR="00413DB8" w:rsidRPr="00413DB8" w:rsidRDefault="00413DB8" w:rsidP="00413DB8">
                  <w:pPr>
                    <w:pStyle w:val="divdocumentulli"/>
                    <w:spacing w:line="260" w:lineRule="atLeast"/>
                    <w:ind w:left="600" w:right="360"/>
                    <w:rPr>
                      <w:rStyle w:val="span"/>
                      <w:rFonts w:ascii="Trebuchet MS" w:eastAsia="Trebuchet MS" w:hAnsi="Trebuchet MS" w:cs="Trebuchet MS"/>
                      <w:i/>
                      <w:iCs/>
                      <w:color w:val="343B30"/>
                      <w:sz w:val="20"/>
                      <w:szCs w:val="20"/>
                    </w:rPr>
                  </w:pPr>
                  <w:r w:rsidRPr="00413DB8">
                    <w:rPr>
                      <w:rStyle w:val="span"/>
                      <w:rFonts w:ascii="Trebuchet MS" w:eastAsia="Trebuchet MS" w:hAnsi="Trebuchet MS" w:cs="Trebuchet MS"/>
                      <w:i/>
                      <w:iCs/>
                      <w:color w:val="343B30"/>
                      <w:sz w:val="20"/>
                      <w:szCs w:val="20"/>
                    </w:rPr>
                    <w:t xml:space="preserve"> SILVER SPRING , MD  2015-2017</w:t>
                  </w:r>
                </w:p>
                <w:p w14:paraId="4A625DBE" w14:textId="77777777" w:rsidR="00413DB8" w:rsidRDefault="00413DB8" w:rsidP="00413DB8">
                  <w:pPr>
                    <w:pStyle w:val="divdocumentulli"/>
                    <w:spacing w:line="260" w:lineRule="atLeast"/>
                    <w:ind w:left="600" w:right="360"/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</w:p>
                <w:p w14:paraId="0535BCC5" w14:textId="77777777" w:rsidR="00413DB8" w:rsidRDefault="00413DB8" w:rsidP="00413DB8">
                  <w:pPr>
                    <w:pStyle w:val="divdocumentulli"/>
                    <w:numPr>
                      <w:ilvl w:val="0"/>
                      <w:numId w:val="9"/>
                    </w:numPr>
                    <w:spacing w:line="260" w:lineRule="atLeast"/>
                    <w:ind w:right="360"/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  <w:r w:rsidRPr="00413DB8"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Responsible for opening garages and setting up cashiers to start shift. </w:t>
                  </w:r>
                </w:p>
                <w:p w14:paraId="45F73BBC" w14:textId="77777777" w:rsidR="00413DB8" w:rsidRDefault="00413DB8" w:rsidP="00413DB8">
                  <w:pPr>
                    <w:pStyle w:val="divdocumentulli"/>
                    <w:numPr>
                      <w:ilvl w:val="0"/>
                      <w:numId w:val="9"/>
                    </w:numPr>
                    <w:spacing w:line="260" w:lineRule="atLeast"/>
                    <w:ind w:right="360"/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  <w:r w:rsidRPr="00413DB8"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Maintain daily</w:t>
                  </w: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 </w:t>
                  </w:r>
                  <w:r w:rsidRPr="00413DB8"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paper work. </w:t>
                  </w:r>
                </w:p>
                <w:p w14:paraId="4B2F98CE" w14:textId="4B41259A" w:rsidR="00413DB8" w:rsidRDefault="00413DB8" w:rsidP="00413DB8">
                  <w:pPr>
                    <w:pStyle w:val="divdocumentulli"/>
                    <w:numPr>
                      <w:ilvl w:val="0"/>
                      <w:numId w:val="9"/>
                    </w:numPr>
                    <w:spacing w:line="260" w:lineRule="atLeast"/>
                    <w:ind w:right="360"/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  <w:r w:rsidRPr="00413DB8"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Troubleshoot entrance/exit gates. In charge of inventory and counting tills</w:t>
                  </w: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.</w:t>
                  </w:r>
                </w:p>
                <w:p w14:paraId="1641B22B" w14:textId="6D18CC12" w:rsidR="00413DB8" w:rsidRPr="00413DB8" w:rsidRDefault="00413DB8" w:rsidP="00413DB8">
                  <w:pPr>
                    <w:pStyle w:val="divdocumentulli"/>
                    <w:numPr>
                      <w:ilvl w:val="0"/>
                      <w:numId w:val="9"/>
                    </w:numPr>
                    <w:spacing w:line="260" w:lineRule="atLeast"/>
                    <w:ind w:right="360"/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Interact with patron and leadership on regular basis and report on daily operations. </w:t>
                  </w:r>
                </w:p>
                <w:p w14:paraId="35D8C3FC" w14:textId="77777777" w:rsidR="00413DB8" w:rsidRDefault="00413DB8" w:rsidP="00413DB8">
                  <w:pPr>
                    <w:pStyle w:val="divdocumentulli"/>
                    <w:spacing w:line="260" w:lineRule="atLeast"/>
                    <w:ind w:left="600" w:right="360"/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</w:p>
                <w:p w14:paraId="7C05E848" w14:textId="35B9D979" w:rsidR="00413DB8" w:rsidRPr="00413DB8" w:rsidRDefault="00413DB8" w:rsidP="00413DB8">
                  <w:pPr>
                    <w:pStyle w:val="divdocumentulli"/>
                    <w:spacing w:line="260" w:lineRule="atLeast"/>
                    <w:ind w:left="600" w:right="360"/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  <w:r w:rsidRPr="00413DB8"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CASHIER, WHOLE FOODS ; ANNAPOLIS , MD — 2014-2015</w:t>
                  </w:r>
                </w:p>
                <w:p w14:paraId="6A6343FB" w14:textId="77777777" w:rsidR="00413DB8" w:rsidRDefault="00413DB8" w:rsidP="00413DB8">
                  <w:pPr>
                    <w:pStyle w:val="divdocumentulli"/>
                    <w:spacing w:line="260" w:lineRule="atLeast"/>
                    <w:ind w:left="600" w:right="360"/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  <w:r w:rsidRPr="00413DB8"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• Greet guests in a timely manner </w:t>
                  </w:r>
                </w:p>
                <w:p w14:paraId="49287A32" w14:textId="77777777" w:rsidR="00413DB8" w:rsidRDefault="00413DB8" w:rsidP="00413DB8">
                  <w:pPr>
                    <w:pStyle w:val="divdocumentulli"/>
                    <w:spacing w:line="260" w:lineRule="atLeast"/>
                    <w:ind w:left="600" w:right="360"/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  <w:r w:rsidRPr="00413DB8"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• Take care of any concerns a guests may have </w:t>
                  </w:r>
                </w:p>
                <w:p w14:paraId="6F8BC002" w14:textId="630272BE" w:rsidR="00413DB8" w:rsidRPr="00413DB8" w:rsidRDefault="00413DB8" w:rsidP="00413DB8">
                  <w:pPr>
                    <w:pStyle w:val="divdocumentulli"/>
                    <w:spacing w:line="260" w:lineRule="atLeast"/>
                    <w:ind w:left="600" w:right="360"/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  <w:r w:rsidRPr="00413DB8"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•Show</w:t>
                  </w: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 </w:t>
                  </w:r>
                  <w:r w:rsidRPr="00413DB8"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knowledge of brand and communicate to guests as needed • Securely complete sales for</w:t>
                  </w: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 </w:t>
                  </w:r>
                  <w:r w:rsidRPr="00413DB8"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guests in a timely manner</w:t>
                  </w:r>
                </w:p>
                <w:p w14:paraId="5F520163" w14:textId="77777777" w:rsidR="00413DB8" w:rsidRPr="00413DB8" w:rsidRDefault="00413DB8" w:rsidP="00413DB8">
                  <w:pPr>
                    <w:pStyle w:val="divdocumentulli"/>
                    <w:spacing w:line="260" w:lineRule="atLeast"/>
                    <w:ind w:left="600" w:right="360"/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  <w:r w:rsidRPr="00413DB8"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• Keep all surround areas clean and organized</w:t>
                  </w:r>
                </w:p>
                <w:p w14:paraId="680C2C1F" w14:textId="77777777" w:rsidR="00413DB8" w:rsidRPr="00413DB8" w:rsidRDefault="00413DB8" w:rsidP="00413DB8">
                  <w:pPr>
                    <w:pStyle w:val="divdocumentulli"/>
                    <w:spacing w:line="260" w:lineRule="atLeast"/>
                    <w:ind w:left="600" w:right="360"/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</w:p>
                <w:p w14:paraId="36059673" w14:textId="77777777" w:rsidR="00413DB8" w:rsidRPr="00413DB8" w:rsidRDefault="00413DB8" w:rsidP="00413DB8">
                  <w:pPr>
                    <w:pStyle w:val="divdocumentulli"/>
                    <w:spacing w:line="260" w:lineRule="atLeast"/>
                    <w:ind w:left="600" w:right="360"/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  <w:r w:rsidRPr="00413DB8"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FIELD MARKETER, THOMPSON CREEK WINDOWS; LANHAM , MD — 2013-2015</w:t>
                  </w:r>
                </w:p>
                <w:p w14:paraId="0F6996EB" w14:textId="77777777" w:rsidR="00413DB8" w:rsidRPr="00413DB8" w:rsidRDefault="00413DB8" w:rsidP="00413DB8">
                  <w:pPr>
                    <w:pStyle w:val="divdocumentulli"/>
                    <w:spacing w:line="260" w:lineRule="atLeast"/>
                    <w:ind w:left="600" w:right="360"/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  <w:r w:rsidRPr="00413DB8"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• Pitch to potential buyers</w:t>
                  </w:r>
                </w:p>
                <w:p w14:paraId="60CF6061" w14:textId="77777777" w:rsidR="00413DB8" w:rsidRPr="00413DB8" w:rsidRDefault="00413DB8" w:rsidP="00413DB8">
                  <w:pPr>
                    <w:pStyle w:val="divdocumentulli"/>
                    <w:spacing w:line="260" w:lineRule="atLeast"/>
                    <w:ind w:left="600" w:right="360"/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  <w:r w:rsidRPr="00413DB8"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• Set/book 10-15 buyers weekly</w:t>
                  </w:r>
                </w:p>
                <w:p w14:paraId="03267DFE" w14:textId="0EB14D1F" w:rsidR="00413DB8" w:rsidRDefault="00413DB8" w:rsidP="00413DB8">
                  <w:pPr>
                    <w:pStyle w:val="divdocumentulli"/>
                    <w:spacing w:line="260" w:lineRule="atLeast"/>
                    <w:ind w:left="600" w:right="360"/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  <w:r w:rsidRPr="00413DB8"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• Provide literature and knowledge of the company standards and service.</w:t>
                  </w:r>
                </w:p>
              </w:tc>
            </w:tr>
          </w:tbl>
          <w:p w14:paraId="2C3E713A" w14:textId="77777777" w:rsidR="006801BA" w:rsidRDefault="006801BA"/>
        </w:tc>
      </w:tr>
    </w:tbl>
    <w:p w14:paraId="4893E718" w14:textId="77777777" w:rsidR="006801BA" w:rsidRDefault="00000000">
      <w:pPr>
        <w:spacing w:line="20" w:lineRule="auto"/>
      </w:pPr>
      <w:r>
        <w:rPr>
          <w:color w:val="FFFFFF"/>
          <w:sz w:val="2"/>
        </w:rPr>
        <w:lastRenderedPageBreak/>
        <w:t>.</w:t>
      </w:r>
    </w:p>
    <w:sectPr w:rsidR="006801BA">
      <w:pgSz w:w="12240" w:h="1584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  <w:embedRegular r:id="rId1" w:fontKey="{1DE8B9E6-D2B7-4AEF-9A3E-323A8F956787}"/>
    <w:embedBold r:id="rId2" w:fontKey="{5B2366B4-A36F-4341-8D2E-CE9A25CE1EC9}"/>
    <w:embedItalic r:id="rId3" w:fontKey="{AEC40147-8AFC-4162-A522-019C8B87C71B}"/>
    <w:embedBoldItalic r:id="rId4" w:fontKey="{F90817F6-8FA4-45D1-A7B5-AD79F5D34D3A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3BF6AFC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2DA35D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6FC924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DF09E3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3267B9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B70C8C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85A4E4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9764C1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45E47E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4368713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76C740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A7C84F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338DED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0800EE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F0049F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E48390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9F20D2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73EA9A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1BF871F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0A2E11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8B4439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454CC9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3CC526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75E397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AA2BE1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B44D00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012A77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0A34B56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E68249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E783C5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9B62ED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1DEAC9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1B8213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FB61E0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25E5A2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C5E588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965CEEF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926DB5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E40AF6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A24D77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7C2E93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37A788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2709F4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C90BCA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FC2FDB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E0EEAE3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C6E0B8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4BAA41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FF2AF5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7B2287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B7C332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F6CF31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F1E9FE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3368FE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C5749CC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A7ED4D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5DC30C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B6A5D8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232D78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940755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330D15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78C844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55C823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256B31C7"/>
    <w:multiLevelType w:val="hybridMultilevel"/>
    <w:tmpl w:val="B3F6681A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8" w15:restartNumberingAfterBreak="0">
    <w:nsid w:val="3A743B42"/>
    <w:multiLevelType w:val="hybridMultilevel"/>
    <w:tmpl w:val="0144E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4068789">
    <w:abstractNumId w:val="0"/>
  </w:num>
  <w:num w:numId="2" w16cid:durableId="646397441">
    <w:abstractNumId w:val="1"/>
  </w:num>
  <w:num w:numId="3" w16cid:durableId="1680618594">
    <w:abstractNumId w:val="2"/>
  </w:num>
  <w:num w:numId="4" w16cid:durableId="1349216613">
    <w:abstractNumId w:val="3"/>
  </w:num>
  <w:num w:numId="5" w16cid:durableId="213663620">
    <w:abstractNumId w:val="4"/>
  </w:num>
  <w:num w:numId="6" w16cid:durableId="712802296">
    <w:abstractNumId w:val="5"/>
  </w:num>
  <w:num w:numId="7" w16cid:durableId="1862342">
    <w:abstractNumId w:val="6"/>
  </w:num>
  <w:num w:numId="8" w16cid:durableId="512888119">
    <w:abstractNumId w:val="7"/>
  </w:num>
  <w:num w:numId="9" w16cid:durableId="21397599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01BA"/>
    <w:rsid w:val="002E66CC"/>
    <w:rsid w:val="00413DB8"/>
    <w:rsid w:val="00617935"/>
    <w:rsid w:val="006801BA"/>
    <w:rsid w:val="00B52CA7"/>
    <w:rsid w:val="00D071AA"/>
    <w:rsid w:val="00D15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49C2A"/>
  <w15:docId w15:val="{9D239D96-62D4-4026-B96D-0CDC48C05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character" w:customStyle="1" w:styleId="divdocumentdivdocumentleftcell">
    <w:name w:val="div_document_div_documentleftcell"/>
    <w:basedOn w:val="DefaultParagraphFont"/>
  </w:style>
  <w:style w:type="character" w:customStyle="1" w:styleId="divdocumentleft-box">
    <w:name w:val="div_document_left-box"/>
    <w:basedOn w:val="DefaultParagraphFont"/>
  </w:style>
  <w:style w:type="paragraph" w:customStyle="1" w:styleId="divdocumentleft-boxsectionnth-child1">
    <w:name w:val="div_document_left-box &gt; section_nth-child(1)"/>
    <w:basedOn w:val="Normal"/>
  </w:style>
  <w:style w:type="paragraph" w:customStyle="1" w:styleId="divdocumentdivfirstparagraph">
    <w:name w:val="div_document_div_firstparagraph"/>
    <w:basedOn w:val="Normal"/>
  </w:style>
  <w:style w:type="paragraph" w:customStyle="1" w:styleId="divdocumentname">
    <w:name w:val="div_document_name"/>
    <w:basedOn w:val="Normal"/>
    <w:pPr>
      <w:spacing w:line="540" w:lineRule="atLeast"/>
    </w:pPr>
    <w:rPr>
      <w:b/>
      <w:bCs/>
      <w:caps/>
      <w:spacing w:val="10"/>
      <w:sz w:val="56"/>
      <w:szCs w:val="56"/>
    </w:rPr>
  </w:style>
  <w:style w:type="paragraph" w:customStyle="1" w:styleId="div">
    <w:name w:val="div"/>
    <w:basedOn w:val="Normal"/>
  </w:style>
  <w:style w:type="character" w:customStyle="1" w:styleId="divCharacter">
    <w:name w:val="div Character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documentdivtopsectionsection">
    <w:name w:val="div_document_div_topsection_section"/>
    <w:basedOn w:val="Normal"/>
  </w:style>
  <w:style w:type="paragraph" w:customStyle="1" w:styleId="divaddress">
    <w:name w:val="div_address"/>
    <w:basedOn w:val="div"/>
    <w:rPr>
      <w:sz w:val="20"/>
      <w:szCs w:val="20"/>
    </w:rPr>
  </w:style>
  <w:style w:type="character" w:customStyle="1" w:styleId="adrsfirstcell">
    <w:name w:val="adrsfirstcell"/>
    <w:basedOn w:val="DefaultParagraphFont"/>
  </w:style>
  <w:style w:type="character" w:customStyle="1" w:styleId="adrssecondcell">
    <w:name w:val="adrssecondcell"/>
    <w:basedOn w:val="DefaultParagraphFont"/>
  </w:style>
  <w:style w:type="paragraph" w:customStyle="1" w:styleId="adrssecondcelldiv">
    <w:name w:val="adrssecondcell_div"/>
    <w:basedOn w:val="Normal"/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table" w:customStyle="1" w:styleId="addresstable">
    <w:name w:val="addresstable"/>
    <w:basedOn w:val="TableNormal"/>
    <w:tblPr/>
  </w:style>
  <w:style w:type="paragraph" w:customStyle="1" w:styleId="divdocumentleft-boxParagraph">
    <w:name w:val="div_document_left-box Paragraph"/>
    <w:basedOn w:val="Normal"/>
  </w:style>
  <w:style w:type="paragraph" w:customStyle="1" w:styleId="divdocumenttopsectionrowParentContainernth-last-child1sectionnth-child1heading">
    <w:name w:val="div_document_topsection_rowParentContainer_nth-last-child(1)_section_nth-child(1)_heading"/>
    <w:basedOn w:val="Normal"/>
  </w:style>
  <w:style w:type="paragraph" w:customStyle="1" w:styleId="divdocumentdivsectiontitle">
    <w:name w:val="div_document_div_sectiontitle"/>
    <w:basedOn w:val="Normal"/>
    <w:rPr>
      <w:spacing w:val="20"/>
    </w:rPr>
  </w:style>
  <w:style w:type="paragraph" w:customStyle="1" w:styleId="hiltParaWrapper">
    <w:name w:val="hiltParaWrapper"/>
    <w:basedOn w:val="Normal"/>
  </w:style>
  <w:style w:type="paragraph" w:customStyle="1" w:styleId="divdocumentskill-secdivparagraph">
    <w:name w:val="div_document_skill-sec_div_paragraph"/>
    <w:basedOn w:val="Normal"/>
  </w:style>
  <w:style w:type="paragraph" w:customStyle="1" w:styleId="documentleft-boxskill">
    <w:name w:val="document_left-box_skill"/>
    <w:basedOn w:val="Normal"/>
  </w:style>
  <w:style w:type="character" w:customStyle="1" w:styleId="documentleft-boxskillpaddedline">
    <w:name w:val="document_left-box_skill_paddedline"/>
    <w:basedOn w:val="DefaultParagraphFont"/>
  </w:style>
  <w:style w:type="paragraph" w:customStyle="1" w:styleId="divdocumentulli">
    <w:name w:val="div_document_ul_li"/>
    <w:basedOn w:val="Normal"/>
    <w:pPr>
      <w:pBdr>
        <w:left w:val="none" w:sz="0" w:space="2" w:color="auto"/>
      </w:pBdr>
    </w:pPr>
  </w:style>
  <w:style w:type="character" w:customStyle="1" w:styleId="documentleft-boxskillmiddlecell">
    <w:name w:val="document_left-box_skill_middlecell"/>
    <w:basedOn w:val="DefaultParagraphFont"/>
    <w:rPr>
      <w:vanish/>
    </w:rPr>
  </w:style>
  <w:style w:type="paragraph" w:customStyle="1" w:styleId="divdocumentsectionheading">
    <w:name w:val="div_document_section_heading"/>
    <w:basedOn w:val="Normal"/>
  </w:style>
  <w:style w:type="character" w:customStyle="1" w:styleId="divdocumentsinglecolumnpaddedline">
    <w:name w:val="div_document_singlecolumn_paddedline"/>
    <w:basedOn w:val="DefaultParagraphFont"/>
  </w:style>
  <w:style w:type="character" w:customStyle="1" w:styleId="documenttxtBold">
    <w:name w:val="document_txtBold"/>
    <w:basedOn w:val="DefaultParagraphFont"/>
    <w:rPr>
      <w:b/>
      <w:bCs/>
    </w:rPr>
  </w:style>
  <w:style w:type="paragraph" w:customStyle="1" w:styleId="divdocumentsinglecolumnpaddedlineParagraph">
    <w:name w:val="div_document_singlecolumn_paddedline Paragraph"/>
    <w:basedOn w:val="Normal"/>
  </w:style>
  <w:style w:type="paragraph" w:customStyle="1" w:styleId="divdocumentdivparagraph">
    <w:name w:val="div_document_div_paragraph"/>
    <w:basedOn w:val="Normal"/>
  </w:style>
  <w:style w:type="character" w:customStyle="1" w:styleId="documentbeforecolonspace">
    <w:name w:val="document_beforecolonspace"/>
    <w:basedOn w:val="DefaultParagraphFont"/>
    <w:rPr>
      <w:vanish/>
    </w:rPr>
  </w:style>
  <w:style w:type="table" w:customStyle="1" w:styleId="divdocumentleft-table">
    <w:name w:val="div_document_left-table"/>
    <w:basedOn w:val="TableNormal"/>
    <w:tblPr/>
  </w:style>
  <w:style w:type="character" w:customStyle="1" w:styleId="divdocumentdivdocumentrightcell">
    <w:name w:val="div_document_div_documentrightcell"/>
    <w:basedOn w:val="DefaultParagraphFont"/>
  </w:style>
  <w:style w:type="character" w:customStyle="1" w:styleId="divdocumentright-box">
    <w:name w:val="div_document_right-box"/>
    <w:basedOn w:val="DefaultParagraphFont"/>
  </w:style>
  <w:style w:type="paragraph" w:customStyle="1" w:styleId="divdocumenttopsectionright-boxsectionnth-last-child1">
    <w:name w:val="div_document_topsection_right-box_section_nth-last-child(1)"/>
    <w:basedOn w:val="Normal"/>
  </w:style>
  <w:style w:type="paragraph" w:customStyle="1" w:styleId="divdocumentparentContainerrowParentContainernth-child1sectionheading">
    <w:name w:val="div_document_parentContainer_rowParentContainer_nth-child(1)_section_heading"/>
    <w:basedOn w:val="Normal"/>
  </w:style>
  <w:style w:type="paragraph" w:customStyle="1" w:styleId="divdocumentright-boxsinglecolumn">
    <w:name w:val="div_document_right-box_singlecolumn"/>
    <w:basedOn w:val="Normal"/>
  </w:style>
  <w:style w:type="paragraph" w:customStyle="1" w:styleId="p">
    <w:name w:val="p"/>
    <w:basedOn w:val="Normal"/>
  </w:style>
  <w:style w:type="paragraph" w:customStyle="1" w:styleId="divdocumentright-boxParagraph">
    <w:name w:val="div_document_right-box Paragraph"/>
    <w:basedOn w:val="Normal"/>
    <w:pPr>
      <w:textAlignment w:val="center"/>
    </w:pPr>
  </w:style>
  <w:style w:type="character" w:customStyle="1" w:styleId="divdocumentparentContainerright-boxlast-box">
    <w:name w:val="div_document_parentContainer_right-box_last-box"/>
    <w:basedOn w:val="DefaultParagraphFont"/>
    <w:rPr>
      <w:shd w:val="clear" w:color="auto" w:fill="FFFFFF"/>
    </w:rPr>
  </w:style>
  <w:style w:type="character" w:customStyle="1" w:styleId="txtItl">
    <w:name w:val="txtItl"/>
    <w:basedOn w:val="DefaultParagraphFont"/>
    <w:rPr>
      <w:i/>
      <w:iCs/>
    </w:rPr>
  </w:style>
  <w:style w:type="character" w:customStyle="1" w:styleId="divdocumentseptr">
    <w:name w:val="div_document_septr"/>
    <w:basedOn w:val="DefaultParagraphFont"/>
    <w:rPr>
      <w:sz w:val="18"/>
      <w:szCs w:val="18"/>
    </w:rPr>
  </w:style>
  <w:style w:type="paragraph" w:customStyle="1" w:styleId="divdocumentparentContainerright-boxlast-boxParagraph">
    <w:name w:val="div_document_parentContainer_right-box_last-box Paragraph"/>
    <w:basedOn w:val="Normal"/>
    <w:pPr>
      <w:shd w:val="clear" w:color="auto" w:fill="FFFFFF"/>
      <w:textAlignment w:val="top"/>
    </w:pPr>
    <w:rPr>
      <w:shd w:val="clear" w:color="auto" w:fill="FFFFFF"/>
    </w:rPr>
  </w:style>
  <w:style w:type="table" w:customStyle="1" w:styleId="divdocumentright-table">
    <w:name w:val="div_document_right-table"/>
    <w:basedOn w:val="TableNormal"/>
    <w:tblPr/>
  </w:style>
  <w:style w:type="table" w:customStyle="1" w:styleId="divdocument">
    <w:name w:val="div_document"/>
    <w:basedOn w:val="TableNormal"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15E942-B678-4F11-A684-8A5C68834A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865</Words>
  <Characters>4935</Characters>
  <Application>Microsoft Office Word</Application>
  <DocSecurity>0</DocSecurity>
  <Lines>41</Lines>
  <Paragraphs>11</Paragraphs>
  <ScaleCrop>false</ScaleCrop>
  <Company/>
  <LinksUpToDate>false</LinksUpToDate>
  <CharactersWithSpaces>5789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Osanuyi Osunde</dc:title>
  <cp:lastModifiedBy>Osunde, Osanuyi K</cp:lastModifiedBy>
  <cp:revision>6</cp:revision>
  <dcterms:created xsi:type="dcterms:W3CDTF">2023-09-28T17:42:00Z</dcterms:created>
  <dcterms:modified xsi:type="dcterms:W3CDTF">2024-03-06T15:25:00Z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a40b9e4f-4abd-405b-9016-488d2a9ba1da</vt:lpwstr>
  </property>
  <property fmtid="{D5CDD505-2E9C-101B-9397-08002B2CF9AE}" pid="3" name="x1ye=0">
    <vt:lpwstr>oFUAAB+LCAAAAAAABAAUm7WCg0AURT+IArcSd7dAh7sT7Os326UJhJl5956TzeIUIUAUwjMYS3IEC7EMQwsMS+ECjMKECMU8cbwfb6bCMDV81meoFBs/AsaO2WA8zizXgiIpMpXmxdQOCCu4Gl3YfSk4LCOa6pmNMNcxsDk7hRsi4VjJYnyxhN0C7+pxYCXzBQJwKvBYUmoAEIBpAX4JGfxmvL5lURxD4zm4I+v6iQMQSTagmcWRcaXQgH6Sfnf</vt:lpwstr>
  </property>
  <property fmtid="{D5CDD505-2E9C-101B-9397-08002B2CF9AE}" pid="4" name="x1ye=1">
    <vt:lpwstr>s+ZJcZ58Cs9+jmzVWZ53Ow8NHzV35jQFhLVWnXmjYNjszL/KkUvxYcEUm4A6fR77HdHbc1uBEyr2PJM8M1MSi8dULuaU59vN2hPtQmd247hDguupzz3RLIsxJWRlYfdjDtTczBkh6JJRIgslzPhpCvEeewJGMF2s3B5KK0xWErfbh0dPOMb44xn1wbbnCSPs2LH0ruv54d2BFv+Sn+azgUOOIiH/Hd4qKs2c25DRmqRdhlS8FDSwrEIQVubskN0</vt:lpwstr>
  </property>
  <property fmtid="{D5CDD505-2E9C-101B-9397-08002B2CF9AE}" pid="5" name="x1ye=10">
    <vt:lpwstr>Uo1ar2KlBZrpv0DdaSK1mgsAln2/W9oIUiWzD0Uhh66/AzpcpjIo+hZe2TlBBcD6LxXQNLql8g2hF3H0qli8tI4pWvars/OEEheVj7RS2El/dAxhvL+ZcZ81Ul6V5RpgmEz3IPXedZ3ttTvkBuiXx2JVva7Bu8Ek/idTteUOktDN8tZRO1qp6WcmVfuOOrzfOgcETB5Gfnpd4C+HOcZCf2LrsuUdS+OjGCNEIswY3Jo0fujmlWoCG2vZBBv+p61</vt:lpwstr>
  </property>
  <property fmtid="{D5CDD505-2E9C-101B-9397-08002B2CF9AE}" pid="6" name="x1ye=11">
    <vt:lpwstr>XWkVs2MDDzzwjFZ1Z1wkXIcgL2pTIuNYdUJ7/0+pIy4nh3iFTzTlCOo3wW+K1H4VdE4B+WzWkYTYTOAcFYAMrvy3dCZM8F6okAvG9MVTxc0Wv3PPno2pc3Mp8ejUAydcqMttLD0H7mq0zVJlyusb6ZIDueUQfDa1YMkeeO9BUVvfheSBaFHWNE9ZPqIiKavH2dOPEVB3mwNecycqphgnWGs18OGZK+9rxgw1hZMeiplXjxZjRWUDMk1rueeWZxj</vt:lpwstr>
  </property>
  <property fmtid="{D5CDD505-2E9C-101B-9397-08002B2CF9AE}" pid="7" name="x1ye=12">
    <vt:lpwstr>Pgss8bJKHLybcU19dT/gpDmES5aCdyx3mE6vXTZD+4SdDGY1S3n3rGMbNQVD52P3SjsZQrSQ0UNMvFvqo5LluJxQLArpNAHxa6EN0r37Z3V4Yaurr5TGhioYAf6ZW/Obms3+y54Flh35nAmrBpn4o9NhVzEk5oOKrBeugMMRoMw3LycXNdWQsnnHpDvfL9xIZQ1LgN1nKpI+8dhQScvhTR6OabdRBY4E1F5gQ4zC53TfoLcE1irljseF3A9h1jo</vt:lpwstr>
  </property>
  <property fmtid="{D5CDD505-2E9C-101B-9397-08002B2CF9AE}" pid="8" name="x1ye=13">
    <vt:lpwstr>19DRKTMrny7VDwUT/hFEsnmPpuRQ/ZS5IblzQloUbZNzlFLDbR4yjJXHU9haMw4oAfTBWVQs9OKh4fi2d8hrA3sBinTV61bVWIJMoJZMmwHL9+hRotxbOM9xQN+rJ+mLpt8C4JH32ToSVUdyB2D0XyvyxxJMOXR/M7y63aEjTRxhYNFSaLrXwSvyhN2efUK+nYsepSfKQk0o4PusMXq3eJMvceoBhuaKKoZLrpujnTPVU26hG8pZnMmF13KZYZS</vt:lpwstr>
  </property>
  <property fmtid="{D5CDD505-2E9C-101B-9397-08002B2CF9AE}" pid="9" name="x1ye=14">
    <vt:lpwstr>vike/so56+8DOp0EeBUPgYe9FBhx59SNaomW7lZ54mXsF1yUsP8jpRE9hNVa9BFSlzlixJxCBgLek+T8AioDekDSmPYsAcrh7XaeAdonGM33TmraKxyxNxtrGiaqcvNlEHmIrcPyYcPk5ibxqcXgTU5U6OIHmxULtN+rqQwxF6yPIm+63FIt+40Ynf4vsfmIOqveojGGaLQyN42ey5zhgDdRuZDFx7Mt5fWp0DyuPVh6sifEAXuLJbYWIT9Q1/b</vt:lpwstr>
  </property>
  <property fmtid="{D5CDD505-2E9C-101B-9397-08002B2CF9AE}" pid="10" name="x1ye=15">
    <vt:lpwstr>J/339C2rhGXXDbX4prpDe6zyB1RK7asTF5VVv0X2Jo29H/rVecSH0lm4bSw0yzlcDkTvTSWlO30t6qNPKjtR2VYyZsWSZnb+tlBkvJ31iZKPB3l/Y0gmOpDA/K3GOCVstM5X2qjLK75aQTwYH0vAn+Mh7ysLamyO5pm28Re/7kW4/gJQy6JbZxVmMwRIGxQpwRDZoil1dTjS2G7/kQYnL1vWuHJGrzFIeJrwjXEuVi1qRioP2J8ks44MLgMw/yp</vt:lpwstr>
  </property>
  <property fmtid="{D5CDD505-2E9C-101B-9397-08002B2CF9AE}" pid="11" name="x1ye=16">
    <vt:lpwstr>CWp4TIAvyPNXXSTXY+cB92Dtlx+rs9hcGsyA5GhuEe6o4poSC40LSKaSgYhl9IqoschC0IAzaCe2Fn9XOSKKKgQo660smy4PQ7c6ctcjAu2q0ciPiKWfYaHhBFyFz/G9E557zZR61M95+YwVo7kSblZJ+jUK8P7LBoOSbkOoS5Sd0ussx/Tx0fyqlvwcMwTxyormkyqnht2Vo8MlR1KNG5wZOwzgb/0o+Mmsj4Y4ePAc9N2el9pSdvejKf1lEtL</vt:lpwstr>
  </property>
  <property fmtid="{D5CDD505-2E9C-101B-9397-08002B2CF9AE}" pid="12" name="x1ye=17">
    <vt:lpwstr>HdGvaEuiBILXKf71E3PAX5IbCf5eUQPyxFPzsh92nO2uBKx8XhN4aL021S6sdETPTxplkOTOtn/D9/Rq2Q102Ry2NDR7/qIwLzQRbZv0jdF7d1fqnAJrHJWyz33vDBbpDE0xR2ojCC4nUVeVMMOfrz82ntfy+uPfu29w9YCBri98Y8VFfSNg2KRcnc3MP+IpXtn99YNk4ytujTGfKS+HcesGHM2ksmsqVSJyTn0UZW4EhNziUEmUmBghtacaXsm</vt:lpwstr>
  </property>
  <property fmtid="{D5CDD505-2E9C-101B-9397-08002B2CF9AE}" pid="13" name="x1ye=18">
    <vt:lpwstr>4/AdJMB2Vwj0Dnz30JZ5D7kqv+ZmKlol+8NuPZUD87HVDFH8gN7FES8jUEk+wN/S2xCvfKN/S4ycvMW9ikvvhdSm3krIw647y0PRRFeVcUdLEHlsfxY1koAC+eFponownOvjsP23nlV4iJ6Den9btqRElIJOwenbhYbABeijHeKPkzea9CS+2nuDxwRLOkRFZgt/vH0G+TUFP0d4F6q8rhy2pu7IU9zV8XDKBI+61CJUezU5/i3Dh5ifp45KFnV</vt:lpwstr>
  </property>
  <property fmtid="{D5CDD505-2E9C-101B-9397-08002B2CF9AE}" pid="14" name="x1ye=19">
    <vt:lpwstr>QKjuLNuBGvgZjT8bo4ZXf57he4t9lGsgkfw2amUvIneXE3VtWS2lgzmQGaubYSC6txVocbGfZ0t82OxZSptloOc4P1p+61xExUsB3WTecieE9SCnIzIQs8ekh8XLRgBM0SEtYoec8JDCos0CeeYYs3rKo6eOTqoAVkB+1DgX0lJAFslwtKPYWqSThB/jl0TK+dOAcyvJHQRyYY5g8Q/CkjreUHx0v6F+4l7GwIOgey6OTE9VyPsIypHmfQLqJ0Z</vt:lpwstr>
  </property>
  <property fmtid="{D5CDD505-2E9C-101B-9397-08002B2CF9AE}" pid="15" name="x1ye=2">
    <vt:lpwstr>coS1Ln802IYlTnes3xb0huO/pit8mFRDTte0m3jx9Z56eC9XVLdEdxAg+qc6a51Nn20bRot27fQncyR9DZ4kXiPnwsWqWwr2Pc4cfmmCywuGaBybWnJOSDtZLMJM+4HoNlO79th9x7MEoqpTNnIPrHAmaLlYxvIvubagggbK8iLBkDZm6zdz6KWw3GCU4aubfW92O3Ev4p8uJbwmQQ2JtLOaAjmSqVTXJXjCxhlhmrcHg835hUV7Uf6obAy5I7A</vt:lpwstr>
  </property>
  <property fmtid="{D5CDD505-2E9C-101B-9397-08002B2CF9AE}" pid="16" name="x1ye=20">
    <vt:lpwstr>Qk/KkxCziPi10zYW03Oss7oqObMaf23Df02NQfplzVdjOrWvwmjTAFWzmQ94sADNrH/qYOh931X0HgzgCYJ/eyTRO3Myn85UFzfGmIvGWChlLALWBFL00H2Bqub6BELuGUi9I4g49KKKfrA6qKWiOoxL1dZsGKP4lax9ZK83TJsMAs1+lQgwyOifPFnHsu6Lr7YEOTLQUtyVTUxH9KWaC/w4q1p8GF3+OX6Xb4uS/VTISBWXH4zytywark8jN8n</vt:lpwstr>
  </property>
  <property fmtid="{D5CDD505-2E9C-101B-9397-08002B2CF9AE}" pid="17" name="x1ye=21">
    <vt:lpwstr>LTq5uwnmwWNDm5Po9dMwDkE7rqNZ1HsrJJzdoHzyTDatksFozNr7Y7+4D3bYXPyfsjk+Tu7nSRrt7GH3ZxqNOeIvuU5a7VO2dJ5CPMp6N9UbAWSvcF3OeM9kY+BPsPyLlTJ27y/AV5qk5YiYZqpzOvqaMHJp39qVPodKsQaOtJWzXo32Sqsj2vQvfIH+qEYS00BfnIj8LSToN6GyFR6TZS+hf4ZWqLO7+v/6wMOWtK7P/eRGJzh6r1gMsQryCdM</vt:lpwstr>
  </property>
  <property fmtid="{D5CDD505-2E9C-101B-9397-08002B2CF9AE}" pid="18" name="x1ye=22">
    <vt:lpwstr>rCW185PZOkibwR/snHtJ3ImifkfPUnvOGzAB7Qe8/q+vk+jutyuk6io6USl+2dn2ajXS7h/VvS3GgygiNCrvsbMtIq7isBTQQPmPfITpO9au2PZSJn0vZRze18wRqfo2Nqu/UvJ968AtqKi93GlQSE1yRduNqWbs6ue1YEEnPenTTEVgZ+9OyDNNaO99PHEoUvJAEOe/xhOmyL8YJ8WTgcrNqK5OY72981XPg+CIzCgKrvyBBh2Y4hpAxR971xH</vt:lpwstr>
  </property>
  <property fmtid="{D5CDD505-2E9C-101B-9397-08002B2CF9AE}" pid="19" name="x1ye=23">
    <vt:lpwstr>2zYMt5ZKfQjUA9ZRqOcPUPGfkhLcRHg5ABJiTdrxMILt26qtRvJH79QkParrOgzPSdaPhpcTvwVJlXjAunpb+3EmPCVpg2FikM7S7+Tkdg9aw4HuNZKiCgTNYx7FcGKyNrFYyzEFH+tAOpU4n26D/1T/crG1mgeOBk1dMWGSdU+oLyAessmNhVG+DcFPFFLzTA78kChyqeHii/cq3hGzxzf9YOvKQnk6OFwrVt2kMANbl70CM9Rji3CUHhLg1ZY</vt:lpwstr>
  </property>
  <property fmtid="{D5CDD505-2E9C-101B-9397-08002B2CF9AE}" pid="20" name="x1ye=24">
    <vt:lpwstr>b+BocfiCGY9LoaZ7UBiY/qZgCjUmKhTtSzkuZlwbpPWq2DHNnnjSyzWjUZ8cOSNyJOm/weuAL69zhu09+6Rk67xUDbJg+WFXn9CoPC/qXUGQ3hIIx7G9iyPiXO+RfyXW1DaBR1+LqkaaMPcyQWDOBTUmQAywv6lQl63RILfCLPcY2UaAHSlG4phF/xwxOLeKjU2vd0JUhh+AgjGZZfdbWAfsuNQRR0VVEETJW/h7I0yGXwirzIeFeioC6xclAaf</vt:lpwstr>
  </property>
  <property fmtid="{D5CDD505-2E9C-101B-9397-08002B2CF9AE}" pid="21" name="x1ye=25">
    <vt:lpwstr>G7V/ILS+E3frfVmYIzkkIymBZUrEY6BjHPqHdi+w+OP2bDODan9bj9KTOP8iM1hLoJuyufZYJqw/u8llYTj34lm1drdgnpuTSCNdQWyaX4kDZF+82O9DnmxfNcJbS5GkKHN8NokA5LlcjvBsvSevial4lgX2OO4Q5q0sOY4XxuxVoQOJ2vbpsvUVABFOKoj+M3IcDhUiADvw8QGFIkAF5VBoZPXbXNqW+T+bIYfLsqabZRbwQAgAHM2xMWa+38s</vt:lpwstr>
  </property>
  <property fmtid="{D5CDD505-2E9C-101B-9397-08002B2CF9AE}" pid="22" name="x1ye=26">
    <vt:lpwstr>6QH0Iqm1xmvRaYet2533VJ+p6/DSLHhMbAqHaMHn+bXIN3EZFGNMFtcxLDjW1RD0BiE0+cIEugx3aOe+QLGlbVme8bZtjP76YCtZG3uQrPX4yXsRqwrWIDTTE4P4ZQmw8ESxfowteMjJCqBHQPwS2oim3HlTag+nTg8N6NbfVKv1tyZdww7V/nmyEPTnDu+/EhDblPeW6EriQvG7iupoXOJsZqyUZFNWDhWjstBksToAY9jjrRg/+6tQ/uXayal</vt:lpwstr>
  </property>
  <property fmtid="{D5CDD505-2E9C-101B-9397-08002B2CF9AE}" pid="23" name="x1ye=27">
    <vt:lpwstr>qB5Dm4FO+E+/Nh8taa7xBheHpbIZUz7WaomKN1tAWh6U8m0ibepi0WntS+R/RC/FeCsWOZstgb1Fxa+Qwyu6m6T6vhNv5t8EOPakBo8qFTFSKUosM/0VEgqLklJ2xh6pdK/pX6RCI7wuXxTYnP4cF3LV3PLr0j1WSV2n018Gq6BrqokOpHQaRoZNMMS4MKFeh9fauPc76+87l5LiH56ZSZn5OVnVblF+hniKF2RBVaF6yj4OJFLTig/d0S/qXim</vt:lpwstr>
  </property>
  <property fmtid="{D5CDD505-2E9C-101B-9397-08002B2CF9AE}" pid="24" name="x1ye=28">
    <vt:lpwstr>JIJsMv2riaIfItPk2wgjcgZrXIVJUESFKqcVAnIZ+WJzrDTOxlJFIPyHD+8aCgLOuVFjTAGT7LGlrQy1bSYkihkr537JoBuLAagIyT+Ul2XoU+hjWm8vnU0Lgvr6ZqBerCMLZIOdtarhurAFRQo48fSI4chI+m0aQWFlWPrpfvF4ZjDZEES4Pc0VLl13Ih4HjnzlZ1jGSTSCPe3Jhp/NsxFIvzpj9o+rHD/X/2WwOHmwb9CYsj651OwX7ZIlXsz</vt:lpwstr>
  </property>
  <property fmtid="{D5CDD505-2E9C-101B-9397-08002B2CF9AE}" pid="25" name="x1ye=29">
    <vt:lpwstr>YyEJA9BZcm7B1JNXLF/S90SIaiIoPyTngXTawZQaad37bGdimiFNgwaN+BNzYKFpDZss+jcYvmTvl1j29NyU516eODt6X1jLyjiwgQ+FZBY0T+1uD0akmg5N2oqGC3QSe+0GjOHRxjItFsjmpHLxyKtq6LexpWvlTUIRXHMw4O0nxwKToL2tHJOtgHrZeFOCrXzlW8ImHJX05bCZ+HVmnyEMUJNIEaUmKC2glN2Oj0r3VEriVPU2D4/yXgZp6dX</vt:lpwstr>
  </property>
  <property fmtid="{D5CDD505-2E9C-101B-9397-08002B2CF9AE}" pid="26" name="x1ye=3">
    <vt:lpwstr>Si2xOhuJfjkNS9kUu84DrQ5l+7dheXdCQ2BvVYHYKbEspI4X+ZQVsM3MtQ90fwXTZXsa6JCB+X9EIpbkEi+3J4Yovl9qPvKoZj87BEJVxxWI7IIb2IhcgwC6qoJyLjSDsxIwZhZR3x6h4TYLXtoqK2+VfGlbWM+RWrnt+S4fXvbYJ/Cu/XqVoPfKqyFe8DZCqMSxK2A7J6QpLL56KwIe2f8YGs6L+IWUn2vPdgBiV4sOET5KWmVy+G20bSvtrEW</vt:lpwstr>
  </property>
  <property fmtid="{D5CDD505-2E9C-101B-9397-08002B2CF9AE}" pid="27" name="x1ye=30">
    <vt:lpwstr>DZeD3UTuRgklxAcxM6dASc1pQ6zlmedPtj5oY4yxTk+nks4UVfAs01844oSTxJ53gyyKVxh2lC6z0Zwutyol0rK6SwLlA1bY3kaGP90yplDclFEckDZ4EkiHPFd0XQh8jK66H3D/x5rCUDGOOp8K/OofCBIGnsA750vuYN4nlYwIvIGb9w8KoPfMoppG/rbKdVFUbltX2JRQFLK6HJvf3YP6rm7kIAo4ct4oM1SCgRk6IgDcJgZddcVYMk0uu12</vt:lpwstr>
  </property>
  <property fmtid="{D5CDD505-2E9C-101B-9397-08002B2CF9AE}" pid="28" name="x1ye=31">
    <vt:lpwstr>a/mdXaGy+jhD3m5HMcGbESvzdlGMNAtG9zqiPH0LRNYkUbX1OsKRjIx7dvCH+ZEmzxTvuxMukk6IFA4CQUzksCI6kyzXxh20IueQsAWI43e4U7QNw7e2iVMxTGPqepO3Zn5Nmhtjl7Rgb7jWvUeVSCfDN3IMy6Hq6QZ1eFcvSKzOm6w6GW4QpEoMps9N/iM+scURCiCOZuU0uuAoVa9wXIFEdCteq2jWd1gdTZKjLMu81ahgfCtl4oGWnO5ecpr</vt:lpwstr>
  </property>
  <property fmtid="{D5CDD505-2E9C-101B-9397-08002B2CF9AE}" pid="29" name="x1ye=32">
    <vt:lpwstr>VfI2IY77gIZR+mJC91Xic4WGfd0UAGhR+XVj/4TFLJsE02jZXIPwMHpAyhlYC+hzUI8qP4Qs7LQGw41oRQ9YtHXSItapso+R37u/QZSJfQn8A5w/v5Pk2TAne8Zp81BW4p/E1LNGmS050HfB5y6O7EcAWRIeNHRnks7rYqDhkgGiqXhaci/Es+L560U802uLRpNjZFLvb+q3RrMbWtEeg5O3getsUpGS7ZspaHkkSh0WpkMsWppbJ/IshhjxySq</vt:lpwstr>
  </property>
  <property fmtid="{D5CDD505-2E9C-101B-9397-08002B2CF9AE}" pid="30" name="x1ye=33">
    <vt:lpwstr>ePbh/uVwKyyFhNLNyB4ycG0j3ZwcXMMbHaRtCUKO+Nc7ak+MLWXcqJYQJ+hecnb4amExQiHeUr563ylLZJQxap++HQ38f2lFy9qV5aaAzJ6VwRgK7L3Af9QqkDyIdG3Y6PHeZ4ziANM56ifnCxMoMWtsUD6kEnZSE1fNK7udmAH/WzKUM1fqadOZnIp5aCN3okaB9I8N7hjU8YOH3cD5N4gKTYuerbH0UkhANtzh7gLfobL3X2b3M+TaFT2h1+l</vt:lpwstr>
  </property>
  <property fmtid="{D5CDD505-2E9C-101B-9397-08002B2CF9AE}" pid="31" name="x1ye=34">
    <vt:lpwstr>ZIPSUvloF+v4vvj7qbbEGIqlIfxMSwRR+3CN3zbhIaao2xmB0LhZ9AMVREi4W+LSdPoDmXoY2RIpOKWZz4J7Ec679TQ9HQp2degS6wgoO1XtPPHiXyWuFEkdXop/k4mLBHmF407BDS0Z0ONli2XwVu2HnUHJkr1AqlRTq66t9Y2MkGql6h/KxMV07yGjDOM6VyzHMeYjWuqt2uMRurXTMZSFt43JwnjZFETZo+qNDU3KlEZ/COT/FnTnSl/L4gt</vt:lpwstr>
  </property>
  <property fmtid="{D5CDD505-2E9C-101B-9397-08002B2CF9AE}" pid="32" name="x1ye=35">
    <vt:lpwstr>s+3hjfUj/FrMr+xIKLjyUrhzArBlWe0odx4yYZWNtCzrHQl/hOilLmgbUBfadlq+DcyOBvgWYBej/XB4RXigrDMrlUkQtn0K1U4u+OqKfdMJfosqf2ZW5XW5OfnKx5tyfueB0vUZdvIPn7+oC5ISNtARk3eCgL1+vwpcMuXJPIfZp/QO06Dh7Zc7V3tirHCXElOQ94yDXa9pqRH9iurUuPSwoti5TcUSf97CtvFN6nIXvOgZKZbzTbUsG6TaiZ0</vt:lpwstr>
  </property>
  <property fmtid="{D5CDD505-2E9C-101B-9397-08002B2CF9AE}" pid="33" name="x1ye=36">
    <vt:lpwstr>VozqSYZzpcAqqd5/PNTneHHqrnMDO7T4wQ19/mASWjoYJr5TCoA9E0ZiReyA20OfdscDWjqQ5tHJc+0Cvzq0g3Agl2SzYPdZ+njErt5d0qSZrOd/fphZ+o/rA9CE0I/vlIW2XCiGY3ssmy1/4TiUNuUqyHi2XKHxcTPg/UqcTJCCrp3eq4JA1K3OfCgZEL9dFZ4lawxO7UYAfwInLrhTtVh8WpZ56sAVma8nrbOCTJnGrxNIZN4X6IXhTWp9XQG</vt:lpwstr>
  </property>
  <property fmtid="{D5CDD505-2E9C-101B-9397-08002B2CF9AE}" pid="34" name="x1ye=37">
    <vt:lpwstr>dLqwISKk/VZJMIztewwln5WqLet30ytvZz++ApvcOH3KgXL8w8RNKn2mZI1VmjVhsyTdFlAih7LmlBI0vfETMASW8Oq3NQ8NmxoyriwQU/B7GAj6eqswN7Pku7U7Iy9JEIP22R2EtwNi2ll6Hhx6JktV8o6C86W5uun9UNNTa/1+0pFmFSXnCaqiOmIWFtuN3EoxYIrFr/vKiZhSEdvK5/pW6wUpUrm5mzE3wWpnVDZ4wDAq66hkQUli56vCqmw</vt:lpwstr>
  </property>
  <property fmtid="{D5CDD505-2E9C-101B-9397-08002B2CF9AE}" pid="35" name="x1ye=38">
    <vt:lpwstr>ia1ho9lfJkVeyXM6ubIX/MTgkCAcRWQrukUU+xrOcExR3s1Bsv19IyAr0rJ305/lTR4FCYAeA/VFzqyefhpYP95ujAJMrenwtkUmVCMr9bwleV2/o6gYKSau2d5Eg8Gapr2uy2aQoqVsaSNQjn9t/XnqXn1/ug/yY6MnX9QcUToUrm0kW3/6jKh5h+OkLrkXNYNaEJE/P9HYQUgsJfAHcb+EqrwHo1/miCUZf6Y7JGrHAIB45qVkedEKBEoDhLM</vt:lpwstr>
  </property>
  <property fmtid="{D5CDD505-2E9C-101B-9397-08002B2CF9AE}" pid="36" name="x1ye=39">
    <vt:lpwstr>ROrHPoOPyGcNL/Wom7QU4w0vOKTucCcwFRzCccK9FL0HLIGNdOOFy/u/Ys5WIFPDYzyW6Fl7ddtiMcvHHgLoxgOSErznGFhp1QJhjpVDtemL6V+IWwW1q/a8PRBdr/+V4A3jJcgij3oh7atfYce6W1r71TdemgoAQwYsAKC2fDLjw1QO9KMJhPFqFjOYeGGHNoKNCP2X2To3+dxVpQojrRPLpfed0WEttyVrllNMJOLN91F8kgJIKcjlphzKWom</vt:lpwstr>
  </property>
  <property fmtid="{D5CDD505-2E9C-101B-9397-08002B2CF9AE}" pid="37" name="x1ye=4">
    <vt:lpwstr>CQcE01n4iyliTTlcNHSaOmaqDBDXXfq6qq9X+wm/dYgldgdU9QkwO/kVXQD2cqkWTcQDoT0pczsFQn24USr8zm7QVLa98JXVlE5Og5uKVpMDYNgRKyTQwHO7sT7L9TRAW5mUAg1UaoSWz9gpIwnZS7Ro7+9vaGDiM5E8SFHbxn0KeEvxD+/bhFQtBeSuRUOkzumR1GMN7Bm3IDo+hEjpHkDdhTaDE+KkwbLHmSQad7Jm76saYvFM9JXlsrrl95c</vt:lpwstr>
  </property>
  <property fmtid="{D5CDD505-2E9C-101B-9397-08002B2CF9AE}" pid="38" name="x1ye=40">
    <vt:lpwstr>jcL/AtQiEhBRxRdbDlDG2Nr3YFjtaY7jhXFu7y2iGPOUpF+bBhfPR8sZ42+6vrKthd5zuuMFfk33++MaRNR71QsMfGL1fVMmQV1oMH9ehk6pdpO3EfPryeo+8ZHvPBdAc3p9mauBeDC6mPtNqYlUiXMxhvNBGAKjfRay/LDrzaSnfxs1PVNDjAkADpS9+o1na/ZO4csWZic0GGA1ysBuKR9tri6BZEMfI8JyVUe7cw56FtQzZNsDiH6n88hte8P</vt:lpwstr>
  </property>
  <property fmtid="{D5CDD505-2E9C-101B-9397-08002B2CF9AE}" pid="39" name="x1ye=41">
    <vt:lpwstr>P6nCorp1YmOIbQ+IhG7KrV8fYEMWQQgPaUYIuTWy4gnePu+Ah3/9wNmbCM4g18eo1CgOYilQkGX/4xQD70wiVv9zJ1xhSv1JtX1uPK16rUbfFbPu3GWzeGr+nrGuF7AS6jn5hhMD4F/v18To0EiZrXeGK2KdSgh7SqsgKDk7VSHXuQta/n8PIvmn4k1u6hxdHfzuc/fFaMjIafzqH5nglBnk8G0oCPEKTXakTuX7XHdIdHpwAcHL0diV3dLeB77</vt:lpwstr>
  </property>
  <property fmtid="{D5CDD505-2E9C-101B-9397-08002B2CF9AE}" pid="40" name="x1ye=42">
    <vt:lpwstr>YTC51fhqkd7HpPqOV8ufMH5fsJa8SqLRNqvz5Hj/teHe/3VEEKmy9FldnAjrzAD2LHjC4VuFXSP/L2Ow6Fmp1ptYXgtHKlQtRtj5e72uf8jE/NuXzlLaUOi+AUi8UFAhGhWGSzxroe1nyPY02nRyHTnprKMUU76gZKtOAbeYyImtdK4wdn05452Ug7S1ZgTG/ZLAzYfS9r3j2ic/GGW/wRlHHoWR6sUGqJvlGQllx5AQ62dRvvpVJBttIv6GmvB</vt:lpwstr>
  </property>
  <property fmtid="{D5CDD505-2E9C-101B-9397-08002B2CF9AE}" pid="41" name="x1ye=43">
    <vt:lpwstr>3mJsTdkWPwcf2z8krzGkEUeQ26E0LERcONPXQHajr4Tz/iNfu+I+TMBmaQi68PbQQitRQ9k5sNfJsNYUC1tuBTd+yxlgCDJuPtuVp9sqmc4lVc/NVNN3XuEhWfkKtHExl6HPHONb4UWt95gY6ty1iYRv+wKHUYc62V4GguHcA8I51MSOVk+dU3QpLjmM4qovXjWvljWNrMRHfqPzK94SPMvC/Db54eFj+ZkX1xtR2SSPR0NFrr9PJJzH83bEAD2</vt:lpwstr>
  </property>
  <property fmtid="{D5CDD505-2E9C-101B-9397-08002B2CF9AE}" pid="42" name="x1ye=44">
    <vt:lpwstr>K4/TL6wQISU/f82AHDp+4PmRZs3sFyEqCnlJZDjG8sI/Tucxrlg5L7M/DiQ/5c+ki/Gh9LfoxzO39uFNllTdj83NPj85edzdL0NMwqEtgCImOxW+KYsGkCXN3GtGJP0n9voYM3YFpPV2Iz2LZVbSxLQnHg2fzLqonOeSXb0iOzENHnCMLkRDP38bRGBi0z8fgy1bx/WonWQjoxJNRugCeL9Scod95fMS6mFyS4Xsj+8zpGiVh713uJfYv8xlRTp</vt:lpwstr>
  </property>
  <property fmtid="{D5CDD505-2E9C-101B-9397-08002B2CF9AE}" pid="43" name="x1ye=45">
    <vt:lpwstr>kUavCrjD3RyMCASCD2JBxqR8w4Sn1vB36e6oRba/FbSvQNXRQO07ZxSPoLHAMd50WL5rHgk+dkAsaXYrFQnOOEfyN4NYIUSMcukMxT9RB1CuOhd8THsBfkIIrel3fk2J9n3+FCTa57y5vwrflFyNf74rdC+giL5+LeKCFSuWWxcgwgYzKmtUeTUy0aJq0fo/aL4KeJ6haI59pb7h+VZkdVLbLO4hh58djgx1K8CaGTNwQ+5kVKaYN0i7LIi648W</vt:lpwstr>
  </property>
  <property fmtid="{D5CDD505-2E9C-101B-9397-08002B2CF9AE}" pid="44" name="x1ye=46">
    <vt:lpwstr>MdVVigjLOpzkVZSh1rsp5pFR4RC64NwLpJGH3qeEvPNCixvZSUKKQ4glV2+7R+57bfOL/hgeWxRe9pIU8Uy5uyp3PSc/q2RHrpcvBUXsMyG7xLFYBCtEUYoO+6fcFI/h4aY0O5hxHkb9632we51kI+s9YR/MQUbflR2czQfla5vcatXbk+nDIlqFSGzhW2fi+fvx4p59gNCRAkwddLMUAnbSsqg6ruXb1yjUAGlj6RD8IlkTfcrKFhoyaVyM7hq</vt:lpwstr>
  </property>
  <property fmtid="{D5CDD505-2E9C-101B-9397-08002B2CF9AE}" pid="45" name="x1ye=47">
    <vt:lpwstr>WopKkrxtwsceNBI5kxi60n9B7AhT5IMlS47Me+YXUA4a73hga/Y5kH7JU4/kK+Nxk+z/IetoeEc5P80u1UVUUJQ3uT/XzRju2G4cWCfDZ7UEUw1j5G+WTfbKaiyR13w6Uke8uf+LH73O/2aj+jwasrNvLsqbKWLpP/iDveQDxIVxIPe/fQRne6B68q4HPNI4us3zgAxWpmyfk8deFArcLN9ZublIepqUoEtJrtWfn1KDPvo+UUy+TiEG4TjEAaQ</vt:lpwstr>
  </property>
  <property fmtid="{D5CDD505-2E9C-101B-9397-08002B2CF9AE}" pid="46" name="x1ye=48">
    <vt:lpwstr>lmeEXZz21MV4YAgxnjT5CZmEM4fJRcItBIghDFeCNrjCNB0Wa9D6YdRD9wz7k4xggvkRlteJpIDcIIi8z6/fShpgyx6AJzr98Oe/LzcbeD57NgrXYPPOOjeK7MaGzxIw2P5etNAS4voDn1M6Fdo/CPKHJYFJCMamjl159gbpGZ2tAJY6iYb2QeL803TO93HaJOGoIA/Zr1tTTEfi9ncytEhUNHs4Qqk++Siu75G/6vOSfIOLJEstkpYATWX//Iy</vt:lpwstr>
  </property>
  <property fmtid="{D5CDD505-2E9C-101B-9397-08002B2CF9AE}" pid="47" name="x1ye=49">
    <vt:lpwstr>4tzGScmz9Fz6nWCY/8eVmpe+ftRwMk5ICwkafFFzjxcnmlfCYJLU9CXocv3bBGqOs/LNs+KAEUqw6PjZ31lbjFxmghqoflQ05+mAO2cY3z2FhhyXmM2iB09Z8X+F506DdgO/nl/eDKflbPBNZYZ2fr5tvK/9UlE8vExB929S9AFFwJj8fcH+7y7qRWfN0JPv3iWMcpRdmEX8oz7WHTU/FwbcDGJXq47iatMppyhPMEiM8T1OnkR/wMmwogDTr1T</vt:lpwstr>
  </property>
  <property fmtid="{D5CDD505-2E9C-101B-9397-08002B2CF9AE}" pid="48" name="x1ye=5">
    <vt:lpwstr>K92APM4u91/QZzpvToe/XyTaDakrIFhcFbjfo9dDVY4lLPTek+dZux/hWLoKpTSuLJSVz8d0TsI8siVjy7dn4aOvnUo9hY+KpJ9WKaFdUtp2+3y8H7V9jSetlpU6QGx03j9SQhs62miAsvUsgzcTD11fJ2EHJjPXOIyX/yx0Wyz1ekFsNG3BpQ3xqYhCPsrF4G8F8eWhN6xePvehWCQZ1TxKCfMdi4qLNzmUtUmrba+8tKESTWrQq+ve90kK20/</vt:lpwstr>
  </property>
  <property fmtid="{D5CDD505-2E9C-101B-9397-08002B2CF9AE}" pid="49" name="x1ye=50">
    <vt:lpwstr>lulde15IzeVpdjxT4nTOfbaPqJBXJ9Ii2mU2Vi47k8/fV1M3Ye6qcNpe/Q8lLprC8OYob9f2kxNxKn0DRWjKBV5Y7SQHqUznclfvdsmGNg3/QKd9zlxH5OXSRn0C3lBYETjGAP9Uk1hZaeaYGFZqSmbdd0+im9+Lr9V7QGi9V2UQbXcbmQgIWbE+AmMsKsLoPg9IITj5tma7rB83lmow5Sguu404IdtVI7KXBUPhOkDExdeQ2StTBSxdtTR3ApS</vt:lpwstr>
  </property>
  <property fmtid="{D5CDD505-2E9C-101B-9397-08002B2CF9AE}" pid="50" name="x1ye=51">
    <vt:lpwstr>b6U4LdKPQEx7QmwRyW1xRYdX4KjLSQox8GxmZxwh+OnCTxCZdNyVIPvy65oVpCgGPI1qkPVQpMl3uFkQVJCkbCHd5ess0/Sfuvm15GdJN29tO4ZFuSYbDxIcMFaWHY3XPbsBd7+91fOsUcTmM9RxCv0d8aSFrDbFWvh9+fDv/rsc8DaV9CrkXvH1wfQQ/am6EUXCI2FidjJcI3iTdsQQEfE9xzPsnx/lRX/ljT9SObmZF76lRLIK475+xr+4lFK</vt:lpwstr>
  </property>
  <property fmtid="{D5CDD505-2E9C-101B-9397-08002B2CF9AE}" pid="51" name="x1ye=52">
    <vt:lpwstr>1LSCRtQzJbGcoB0C+smDDy6cuSSqm1LJvg2JKf7VyJwFCyRu5LjAPvP5btGFiKvDqrXfaay9PHL4HaWg542fJdAKzNWl/wwxQRrIloNyacKajRcg495Fv1FCtApaDa9YlKcDl8eAY8P5aFA0ZHwKdkJ1P8vbsYLc6YThVLsrdLnqH3aLJLEZhwMgr4J5+x4mKeiCbTC/K5F7yXENcLt/xR4bEbGe5EIqCHviM/tULuvLYXvA/ALVBcLvaatvPl7</vt:lpwstr>
  </property>
  <property fmtid="{D5CDD505-2E9C-101B-9397-08002B2CF9AE}" pid="52" name="x1ye=53">
    <vt:lpwstr>lueO+gHT9/Z0WNo1ZGBXCNRjKgKx5cXdu+9bQulK5/ZftXA07w/C5TAzLuhXrdPNpfY4zfZdy61lXxzDTtrtBXch+PSYYdMZ5B06Oh1/fI4kUU5X7s2bRvc0Z1AIbFohOPO5FPn7FmufTdy3b04v9VOKzmz1wGyi3nJv7Wm0OQEoEJVEb1CGw4oPV5gNdvvTFGVPfhUwL7+MLagWI2ABsFsgeVNt5ptSIZM3h6F1uc7BHxGi2PWxsdy2CnhhBJz</vt:lpwstr>
  </property>
  <property fmtid="{D5CDD505-2E9C-101B-9397-08002B2CF9AE}" pid="53" name="x1ye=54">
    <vt:lpwstr>wF7sOuXz7A06CHGHN2OkY8KrZgL+7soSF4Ctsn2xgBEH5NBqXEtNXk5WZB+H5O+QcTqZG1xl4FMU6nwsWrzPHJ9NvgQjAxXRDg6DDGVsGIRkJDCikUkSFVpxknwfn/D9XX/TAbBrwVX6+MjvHLaFEfepebTC33SYcZ5p59wXxtTbqAYojdHIbeKzuQpyCrcXi+nuOhv5XcxPiYxOxF7MqYRGITn1VvLGYai8SP9t3RPAKDmCCvQA5mQ/l9YBjLB</vt:lpwstr>
  </property>
  <property fmtid="{D5CDD505-2E9C-101B-9397-08002B2CF9AE}" pid="54" name="x1ye=55">
    <vt:lpwstr>b5cU8L7id9IwDEOMh6USuXVNGEv2NX3yj+Tqxz81c6cKWWq2i7RqUkO3A4fzN4gGdc9Govq0oxeVDkcRUB8V0jHWRQoFw2hEKgCdzS0FU9T4QNk+v5ydEkOHvkFISMxP9gZTEjQlEq+GbM0NDWAC/kQCdm8q19UtGyvZJPI/tJfsqttnhHI/BAWnvafLSF2mCpD0ccOJFq9LpSGUe9aEWgLKTjV9yvuwEXGXgHyhcnDPVNsZCGEgzF2Z+52x/8s</vt:lpwstr>
  </property>
  <property fmtid="{D5CDD505-2E9C-101B-9397-08002B2CF9AE}" pid="55" name="x1ye=56">
    <vt:lpwstr>CSvDBK1mqNvpedLTU2+ziPpVDaly3dllShVlEupHlgF56WB6uOiE4GZMb2dPXxIHw9V5ZEbbxBYiu/pOHoBso/zsaZX7JHEss59IwnwtIZxhaWmeUorP966J7fA/JM2OiEDoEOkHjbM7gIglwBOwJ+8S+sJDrAGzXspVpegsOGduk5OoU0TYEFlMCCzjudZeniAcO4/leQ45cF7awu0LiR2tdO75xHco1f9/NNAaDj9lb5THX1bUomOiYVUN+71</vt:lpwstr>
  </property>
  <property fmtid="{D5CDD505-2E9C-101B-9397-08002B2CF9AE}" pid="56" name="x1ye=57">
    <vt:lpwstr>Hdx/VY9foFfVcbWkNn67VVq8PhvNEGoBy8BEiOm2099XBGSQl+24RdywKtovNK0MVd99a6PKewq/4AZ74h9AJo5ZLNEZNOD7s6YGI2vYcJTWM5EBFMXW8D3edoeId1iMTl+pZaNLdjVZ8s32XqRG00OAnPCEA0dIfTI+B+IZEvQvoJ1Q9BMu2KdjghOjfLwmHvIN+fHHK7K8QHqgreaTzu/OpZQF8oORoDmOyJHgbCrkXNPUo2bNx8cFrZHsjQK</vt:lpwstr>
  </property>
  <property fmtid="{D5CDD505-2E9C-101B-9397-08002B2CF9AE}" pid="57" name="x1ye=58">
    <vt:lpwstr>qme34U4DbiDuR2WZ4EAmrEaU3GFV4Enr3exIcpVvsi5+EE519TND0GoJvPefcwubHbZ8yjQ1G0lZ1UPPtapLPCyzrdZ5XNqfrgeUf9IC5nIiDqYy0fP0cDX2z/KN+agmil+vbsq4PXDgG8L2OAftswU4e3YK0VA9xsjcdl6FlgqyneuSCSh8qbhnspPQ4vQDNmbJ/ULd8IqGuytU6F+f0RcIP+ukMV0kF8L7woXX2YkXrbxaKjSu3xp2UJ3xq5+</vt:lpwstr>
  </property>
  <property fmtid="{D5CDD505-2E9C-101B-9397-08002B2CF9AE}" pid="58" name="x1ye=59">
    <vt:lpwstr>KhOc+HRGDoDJQprndI0VjZjT+NE9LH7iq+m3X7ysS8dyS4NMvXTXpkfGLshTtp7wgiCa/4OMFYlM4aH5Dto0oegOOf28fObN8eDaqFcTgC9B2QnTZAScZXK67zh3DqIJpYuTxPln6MpneALy6SP/Ah1nJmFXQNJWwuT/lDi1dwwhKamvnoC2C3FvgXR4j4UNckif+lquNeQRoDBSJUqXi2fY7Te7U0p+jN/7NXKI96tyFBBmyI9Fi/FXQji6/i3</vt:lpwstr>
  </property>
  <property fmtid="{D5CDD505-2E9C-101B-9397-08002B2CF9AE}" pid="59" name="x1ye=6">
    <vt:lpwstr>Bl8ce/PUxzmW6v0NVOvg2xO304e8mUGnjVS8Xiv+GMRmdADai2lm1NdVgPy9+2dHW3/GRGU34wTNDlvu5ofBXXegjYl42oCrnqGGZqW69YvxPsdsnzxQS4fPW6G9qqEIdpwpNBQOtuJuNfuNlXKZq/pIo7uZZ+GJihD+7uh8f/imHhlfoMM0yOM9ouuXGYocr20BTeyE6C3dz6rU8WPzQx3Ro1MchI8RSePtLIPVy0FIal6zoeMHqm655foKTyu</vt:lpwstr>
  </property>
  <property fmtid="{D5CDD505-2E9C-101B-9397-08002B2CF9AE}" pid="60" name="x1ye=60">
    <vt:lpwstr>cMxJ8/3Gh6aMIwgqgQ3raxFKe+HjfNLV13VY+R1vLkkK8Z1TZamAsNnHcoPnjdN/tYeCU5USC4gz0oSr5UYP/RK6jeus4jsQpkF4R1vizR1atUqrHVV0m+zaaeCIHioOCEpLBiljTgGiDls1joRQX+u+w98GrrDFPBv1+b1F653Pgop5jwrNdGZhYD2fnzF9BtVeDC/aTHdpeycswGw053hcVrk1OZ12GU9yT5CJzgQ1w5CEOnO2yd4Z3EQ+TrO</vt:lpwstr>
  </property>
  <property fmtid="{D5CDD505-2E9C-101B-9397-08002B2CF9AE}" pid="61" name="x1ye=61">
    <vt:lpwstr>1l3ifGsPiIGHUVog+cctPvmYZLiN3utqst6yquF94SHHc7eb3JJbozU+hL2lixfPm8wWNSf1xsf24aAUgI0MDTp2aGzt8Fd5BPt8YGw6c5kaVi05++zn54SGWKgrzHq/mG3LD77gwYraxczomlWW5XLbefBCFv/C+2Mw2cU/17lagYLaxijCEzyYVez1L/7nMaF7vQ92h/w1t9gZazg491i5IgtJsYBzAm9A/KoBfDZQ5BYYCwhNjZUd4i4cP3D</vt:lpwstr>
  </property>
  <property fmtid="{D5CDD505-2E9C-101B-9397-08002B2CF9AE}" pid="62" name="x1ye=62">
    <vt:lpwstr>p/Y0n0xQqR62Ws6OhJbskBogAdJnDqx1IRAmWamYpXIkUoXaXqNxzEPdzzRXJvEahnc4zjOJo5CxZLJLA7pAT8VBys6aC29uevagyJJ6yks1wsXDBZsmwgpXQKGWwsxo2UnHkxQ40sjSlthooAKbRiES3L7GfwKXi+cYFV4EaOsWix4FXTdDohw5sy593f1Hzh2L4/BgctZo94K/mVDkIy0OUG0ElUegRjGI9KyuGBv+rV9i0qYSpmPqYZ9foHa</vt:lpwstr>
  </property>
  <property fmtid="{D5CDD505-2E9C-101B-9397-08002B2CF9AE}" pid="63" name="x1ye=63">
    <vt:lpwstr>01VXWqQx6+KLNdwd55foMNWazJ8PaAtOrD9xc3kXNVj2kDOW4lzRwIBvlC/cy1TiFsNL7zllp7LAyXEqSLMRKd05ud8S5zLjQquDURE5yQUYxlIVGE8xe5MRA4p0KF8dDI03lguN/Y9yfqDqhkurv2h32qqvd6kbN2vaymBRw/Mc9dLvYNZ/OalF1BOWUWkUezkEvHMAPeEm6qD7AWTURuPK9lw4N66AFAx5nSdWarHcJP+79AzPBpQYqIR4c4Y</vt:lpwstr>
  </property>
  <property fmtid="{D5CDD505-2E9C-101B-9397-08002B2CF9AE}" pid="64" name="x1ye=64">
    <vt:lpwstr>fFJiGoWTv60aPvDHfb+b3wyhbWjCirsFJJPY+uOapDrDvq79LdI3BM/17AnuQs+uD3kqYO/B4qkaAp/GqZnPkZMPQIOX5LsAFs4eG5YtLWI2jJkTbd+oL9Z/mJcmb//6celjeDEFHw9ihCnkrsfnebhYd8Q558PnWM4n3LkE9BJabC80P/AKvkq2q/Xv25gapBUfu8YMnGc5KrzcI8Pj7sG2wsQ6uPoVj3fCZe1zHzgM9qQ3kjp3izaMBkuH2LB</vt:lpwstr>
  </property>
  <property fmtid="{D5CDD505-2E9C-101B-9397-08002B2CF9AE}" pid="65" name="x1ye=65">
    <vt:lpwstr>prCfIccXREwvyFkSGFG5GZPrLIz2r65+WMCPiYH6MSK8N4crE1VKHeDFPAwW02MxKtk7cJdEFl41+BQj5kbo/zNFtV5F/vJaJ7o9/nihI9MLHE37eNlYv6ORWqJY5ozCP8l84QQYLP0DGVt/iArqxPuspYqF2i7E8zgwyrHACzfDvSUzRkntCWncaDf1EHHvVJD/bQM0+E+Gd/VqJ4CDdEr4O1WUO+F5qmFPZx3Ph+Qij+atsAAv1mwO5xXNW36</vt:lpwstr>
  </property>
  <property fmtid="{D5CDD505-2E9C-101B-9397-08002B2CF9AE}" pid="66" name="x1ye=66">
    <vt:lpwstr>hu/QNnW6B1O01/8M16Nf8E9t5Bdii2v1KIBOm1yV4a52tgGXdCAyQPWfHgKr+xUbekXC0egXIQIdZP1VaSFGzNYOP7ItH2MCtEZgWYR66qlJVgOecmj6cOt0OaMepjEkg/KUTPoTaY73kOLQXHsevAumEvvtd0SHTMcNVNEDrOvBH0Ep0FBhWzU/ZXwVlkSwhDQXRBDHAb4u6NzoBGGndb/edvgBOS96puJScRNxgkpnFlEiKhr1S2vqB7D7GUo</vt:lpwstr>
  </property>
  <property fmtid="{D5CDD505-2E9C-101B-9397-08002B2CF9AE}" pid="67" name="x1ye=67">
    <vt:lpwstr>F4l158B+7JTjg2EztWG4QAfshONgNyLGx0qtOvAmBhjekOPw8xDWdmZMg9ZeWid1rR3Ww4HaVwscF5hDBnlCoxBM0qVZ1lplZEvbF+7T1RWASS4d7oO9zAbBW2Pv8WoEZuWIph2PTb/IeG9LI2z9MT8O6twWjxRgeYXO7IxZJWV4TuuqLffEXHIy8lPJZ5VuVJJQK1o8So4RsunuSN6GZx2DMObvw22FrYBqOYZCuiD3FKc9ma87YJinkyPyr6J</vt:lpwstr>
  </property>
  <property fmtid="{D5CDD505-2E9C-101B-9397-08002B2CF9AE}" pid="68" name="x1ye=68">
    <vt:lpwstr>k/oqeqehBcNfkLbiaRikZiqtAOpYc4It0JJgFGVjyxEwa3BhqmY/Lstoc3ZWKgOuBsHuPJC6GPWyDYqdMXwXwqotYA5E164pfkztQU2qQ6B4RKZQDjmMA3gaOoPtPsJiRDF06MZlXLg0Kl+rwxbevCVhOHVDwssBg7zM4mY6bAtKMj2BJpqRbDoQccvFwqX3POrZMoi9QG1amDD2CwI0sPfhum9EuKz5AswyNz290OflLem3Mx9B2e0zu3eIPHB</vt:lpwstr>
  </property>
  <property fmtid="{D5CDD505-2E9C-101B-9397-08002B2CF9AE}" pid="69" name="x1ye=69">
    <vt:lpwstr>ROAlOg05q4otaieefZsmuXmVz4oAIAr/zOlJncGqFMfuu0lv1gNONjD7Q3T3rfDkPVxBisGStMiOWtYqfnv58fJ2cpjp0vRuXak3IoZydp2ia7AF1prws6mx+wEYWyC8MJX0ukowONc6wSrElkO1Z9G3ett+sCY3/2/FZzt4I8DVn1WxLV37z8viIrrWrFY4sd9iLN7fNAn5kPQ+1UibyxDXb/OFSjnO9epmWWV0RsR/3+BWAoowvQEOrjuiAMV</vt:lpwstr>
  </property>
  <property fmtid="{D5CDD505-2E9C-101B-9397-08002B2CF9AE}" pid="70" name="x1ye=7">
    <vt:lpwstr>lV30c8UJoe+rMlXLDGlsww+bIY+SGAucq7zsxIB8aytRL39R/FTcdH5MfFa06+a4mO7m689Spy/N4y4m7RjUTYfMZegMnJtkcIX37di4qN+OBxU4Z07WlK/0DSBouSGJfsAQuRGX9ljtc5NHlIxJ01SRwLDyQUunqRlrw/ecq3Ss5/wHWk3BHCJ5ykVPFRzDNn++yustP02ktYvVKdfOU4JgPfRw5fkzwcagPakZdI8ALQH6bTmx/vhjJXkM7LN</vt:lpwstr>
  </property>
  <property fmtid="{D5CDD505-2E9C-101B-9397-08002B2CF9AE}" pid="71" name="x1ye=70">
    <vt:lpwstr>J0Oq/LuhwpwHnrKVmGqUApTXuzk0M4sbQjFBj+nGeViMbypj2OXx9XeYGwlPpn4sDF/OBbnYS9zMdGZ5F82dFLrdJ9/0jI7xCZ/DC4Fgun/huhAmYrl7Mvjzcmauss0Z154C93UM7ZNgay82gKZLoHvdR4WS0Xh58wlcsarlBIrLXIJkPyNAuDlwVYEfO0aMUPk67rje6bNiMlLIQIEjnSHj3KIeWsClr7J66FLl3amP5MYQJHy6sM7EA01BYGo</vt:lpwstr>
  </property>
  <property fmtid="{D5CDD505-2E9C-101B-9397-08002B2CF9AE}" pid="72" name="x1ye=71">
    <vt:lpwstr>eG0Cg3gXKTM8tif40XvgaWtCqQ6VKU3A8eDCtOnouZbTvYtHmdAge9Lc9SiOcrhuj3sotbLjCBp09ieIuYMBBVjbwFWgA4gn0AspJHSbquBRQAv1uir+sfavG2k4MMR+udNUnEXxdJEcC4OPR5SFQ4sZScXT8msY5Lqt/mXhTnPbdpfcCsV7h0+VYIEKC/HMhYx5zDwFKk1F1zTp/5dJCkCRznYKXGblUzT3roP9zKuMFk2yzk36i8OncmfreRG</vt:lpwstr>
  </property>
  <property fmtid="{D5CDD505-2E9C-101B-9397-08002B2CF9AE}" pid="73" name="x1ye=72">
    <vt:lpwstr>C45CXj/+Co1vJEi9bAvEfJKaDyMHupFxCi7i2yYiDI924cE21aN29pYmJPk8y4pT8U0v8FkxrMQMA979jVGQinWUeMi8kX2suvFDAx9NiQwm85phCguvhWGCufbZYiNJWdwEmw0Coks0+xaNHCB2Opl3FeoSEbIIgWCyYKN+XfLpN8K1JgE8tHWZjcZPcBkCzA+wu6e0fsYqzHZArYb60SNxZJ0Pi8NKG6Zf/uE22UY/jcCDuITGmvFTQbwHfj8</vt:lpwstr>
  </property>
  <property fmtid="{D5CDD505-2E9C-101B-9397-08002B2CF9AE}" pid="74" name="x1ye=73">
    <vt:lpwstr>x6sprPJzFQn4Vgr4rekp+YaJ9hYJGYARYjTBgF2tX+7uzn9PuCCA8NxlnzCgQCm0oQ+Mc1+Bs5Bpbao4oSZpsfplvyEHmDNrGGXxUP1i6Nm97HKNRYVA+SAIibY+E6+NHPTpBkPqISLbOiSrYa2j7O41rZ1AK1xOir7KAI71uPSfPQlNC9onr8wnTxWaJoEwVRE3UEa1fN6H61T7hAPw9jzlPqFpuEI5oeuTsPHRs5J66J05F7V5E4A904cf16N</vt:lpwstr>
  </property>
  <property fmtid="{D5CDD505-2E9C-101B-9397-08002B2CF9AE}" pid="75" name="x1ye=74">
    <vt:lpwstr>l7a6ukepYELRnhvntdh3tsfmqMKrML6flMTwKGLGMy+4ENR08w7kYfxDvAaJ6jbV1lUVhcRUcj/Pi5bsb/HFHeVav0zRmrJsIOtvvwsEbchoD8oIb1mFGpCKWt4NxnbLnvb8SgO/9/miLocSTWxP8vRZnx1emK/nEbSz76sFjjCo7uQ1uPJMuGa/0/WST4/dEhtj09t+CKz53HzPMoJCsV+E5VJAH3toUQqCMK+g5uwMbuVkfe1N4FG7yAHxUFd</vt:lpwstr>
  </property>
  <property fmtid="{D5CDD505-2E9C-101B-9397-08002B2CF9AE}" pid="76" name="x1ye=75">
    <vt:lpwstr>hRVtUi1ndyBdxoY69VBvwbNmmVxfQFxkEwgLOy09vRYdON1NZKvvFYrLXy5JibMw9i3Q2buUoQLG8Qr4HYeYE3CQ71+gRjqPwiBFNY2SCGYPL8rMOBIutivCsGPcUj38fPzptdLfdEp9HMm1S9tHb9RrB93SYmUR5czvLRfFIXJPjSwmI7C/WMqn07zgmbAsu3mI+bLuGglQ5jH7SOY023WvbWX2GW/TN2Dn5k+gewHsk2rOxRIOo0AZGhNA+5t</vt:lpwstr>
  </property>
  <property fmtid="{D5CDD505-2E9C-101B-9397-08002B2CF9AE}" pid="77" name="x1ye=76">
    <vt:lpwstr>1sxj5mEHyhlO1PmLARiycH1mn+EJEou5THSRY9X2Qe7w8HCYUH9OHeBmsLMLeJMYTVRtF6z/lxtk3bBadYSTuzEMUuyZoNgyKYY/T2N8hm+tOIntpzL/S6HUkiRQl4jECbnjJ4cgW+3KouaCcJzubDHYyrIaH7aX+Ru13zG9CFMhepuyYwJU+XZZoHXYero1UsyQ/0dwl3zE+XQhEvz5JW9Hyj3rEsNxDve1u83OTrdFnbP8hhIGuHWA70yct2H</vt:lpwstr>
  </property>
  <property fmtid="{D5CDD505-2E9C-101B-9397-08002B2CF9AE}" pid="78" name="x1ye=77">
    <vt:lpwstr>YYBX4YuMHOet1uSsGoq0AmF1cZS/4o/nCQt5KyrOfY3IbsipUOLbYMpjctsbeJBfL6UF372987QaVXpk8v2jCazaZyjDQRbKzom5RWLlPtEEipgs/pez886KH6wgCaYZPy7ahozb1O6Qh5MYFOKZTfr7iy4NinLTf1R2NYkj2+IW+eH6h3MXRKh3otJNlmyNO+LpuWqir1iCqqXjVuL4qD1PQJBgZUgYfdgXWGnK7UWpH5uyIu+9Bp2C8urSYz2</vt:lpwstr>
  </property>
  <property fmtid="{D5CDD505-2E9C-101B-9397-08002B2CF9AE}" pid="79" name="x1ye=78">
    <vt:lpwstr>SBqGFSxf/cU1+RMc1yO+ytCKB3fDtN9f4HAZnTcNG6m2/hGUh2rpZSUZhJdXzfXzWYsUygILqf8AOdBO8Ihn3dWlZzPydnISHMXvmsCl6SJFhAKXbEOClc/CtOvd5MdhGqsZxIpBU+2VgvsmGJ3m6+KVbHm9YdUK0eQIBFYwqnNjKZDAp4hm/FyeQLv/KB9fgXtDEIAOaR+9JAT2hv2jnm9bYAkYCZ+1yLenQQyLnAxrssI/RWAY1PmkewsSWqF</vt:lpwstr>
  </property>
  <property fmtid="{D5CDD505-2E9C-101B-9397-08002B2CF9AE}" pid="80" name="x1ye=79">
    <vt:lpwstr>FM+c6kL4kha4y1p3adcamnks8KOnCauYJIGDNgitv7+MCaDuc//URQ9/+AimqXpCMxiEQ0rVOCBi+F+SA+FoiwTu3ntUFoWP9YWIXynf+BzQOFw0sArGVg0veN4A+dtPWK/XS4rrddjQPzwUS2tRv73B+WKfSF5yXBDVXOKUWyaWff8jRP9wgi/N9WrWmwxWkWHmYOWXYfcn3i0Z4ZLgrrJE35rE4QLMFZ3zoUjGhVRv2YkVwi7+hZAtEYTX6b7</vt:lpwstr>
  </property>
  <property fmtid="{D5CDD505-2E9C-101B-9397-08002B2CF9AE}" pid="81" name="x1ye=8">
    <vt:lpwstr>8oKA2BITuOH9svKCn6nzOUukuYSOH5upPQXGUq0WOq++3fTxJQu63JADAdIaQ5cQRpuzyTUYkxsc7hhrtzYvpOv3pjV6rE8TIfYLR9MlL8e46B9kPtCXYr7wZeltFMSc4dbkr9SAfFwrUxppTD574/udbBnL7o/XXJj2PaakAgg+8FWQB+pFst247ZBit3IcndkvA1t15q6A6+uBfXI16p+bshoJgXk7CdbotzovOiFHVDsQaQydyarhQkDKEiV</vt:lpwstr>
  </property>
  <property fmtid="{D5CDD505-2E9C-101B-9397-08002B2CF9AE}" pid="82" name="x1ye=80">
    <vt:lpwstr>zUsj3dKdTIct283yqQ0G9RueFcmHlITRxYVgjOiQo6FoN7zFnWUPbkZIrAAOXxyMHutrKT+j+NjAi6P3NnxojZ4pS3hrKgryS/P7QRDMmljJzMXGWzhREj332oerCHgaLqiGakzbbi/TBZIxurNgBlVZxLNjorMRPffNIlA+bIlgV4Lh5uzCCr0pXKF1jsAgcbPqNAnGhheJD/Dd8dwbbNVLwCZFr514S89BLhnT3pnzwGx/+9PQhtIPPuY2X4v</vt:lpwstr>
  </property>
  <property fmtid="{D5CDD505-2E9C-101B-9397-08002B2CF9AE}" pid="83" name="x1ye=81">
    <vt:lpwstr>GkdKYb+ft7SvgtXh8Z4O97qwoCZrRbi4V1k28jNkLh1n7xajQS5kn6lCwF+DiTr7OqWrnBT/ZfYBp3sVD7dPYo1sNdTpQtYCAz4VgW4nDZ/02L0U6H4mSiKWurnyXEspcz5sNYPucOnq0p0L/rOarqULNuIooizqW59TnxnKnCI1vRpizlMEnkIH8foWcSbM17QK47JHILAIX+tVgZYSD782QK3Ydq70l1bA1WXDSLcHomAHn4BsakghSC1Wwc7</vt:lpwstr>
  </property>
  <property fmtid="{D5CDD505-2E9C-101B-9397-08002B2CF9AE}" pid="84" name="x1ye=82">
    <vt:lpwstr>9yy2HVsU01UfwoqlqvnB3HV9gM6FsU21S3JKENDzqgxKYkU4b6BXqzN67MW91sheyaQDznDiCX3FP6hlV97OGKXPZsopPjs+PpJc49hffpZtco6DYMhxvTQvgQT31TUJ0BX/v8vCcNfkCeP/AtCaLxFqIdQJ0+unIZcScbruujsiZKZqPFzcHXDdIRDGLJuh3q2K1rkkWc3/KyU0zKRyHbQzzrcaVMG5F8HuT8nreXPY5GTOo4q9y0+3Rcs5p4F</vt:lpwstr>
  </property>
  <property fmtid="{D5CDD505-2E9C-101B-9397-08002B2CF9AE}" pid="85" name="x1ye=83">
    <vt:lpwstr>texkaeBTXxTPlAw1oBg8XJONOqPjTPom2sRJ+DdHAr703ZsYob6tK4q/CeGWDl5KzgDs9mprGZy0QZfgnmH/BBnt/qNwHxJmeAwS9pGFmJF4YDi2V7vNc1sOmh0Co3MouDnxhmoQ/EpeIhyT9XugpUEHIz3zSOnywryzg51bn1ELLLKnujrNcHYoFPldoVu+3+sggp/z1VRS6zUUI7dhc4naOuOjL2PN0g6rPidZcinJl3by4vWP6feJdBktztA</vt:lpwstr>
  </property>
  <property fmtid="{D5CDD505-2E9C-101B-9397-08002B2CF9AE}" pid="86" name="x1ye=84">
    <vt:lpwstr>hx9w9zXb5UoWNyDOlZ4yoDU+mvFfyUds13s5JFydmvedenIgOtSJdeW8gKAe9vON1BtQShSCar98uJ+f9CHyTILN5pJl18JxSYDZgC3k0M2DBD7Fw0ihMOA0p2UrTLp/Q2h8NtjqvNr8Tp5ZtBdfUC5lspCL7TRMiuqyNwMFSO4Ck0QNObWjh26zVJBGPu4v3U1eXkhExzu0UGZ/4EFgEiePKLQGifLmc5x4jXe5erZiijx9rNLXBDo3yYAiUrR</vt:lpwstr>
  </property>
  <property fmtid="{D5CDD505-2E9C-101B-9397-08002B2CF9AE}" pid="87" name="x1ye=85">
    <vt:lpwstr>h72y5v6VxxT50ooQs9vbCRuBs4w9rZrEKYWTVNlEvamW3W/KQ8p14jICA343yv4nQwkH4/AywaQXAwBKhY00u1dFujzTP0Ygjk6H4Xd5L3fu0s2OBMweOBoHKgCEbGUkyrpvgyICJsmHICBCYGdiI7MZE0ZOSKBy+Cvp0ZjHB62PkEI8GVE6wMOUxk4nALwaU5MJMefmGB+u32sY7Ml+Gh6Z9jaCsKW6z7lSLACNPGAUqF4PlBYgPeEgGs7bAK9</vt:lpwstr>
  </property>
  <property fmtid="{D5CDD505-2E9C-101B-9397-08002B2CF9AE}" pid="88" name="x1ye=86">
    <vt:lpwstr>hXGattytvslFnKPm9TzH43mTkptVbAQcd7BzkrWLZFudrqUZc3DqPxnLzvyMkM+yIJTYwsnlt5HMNmrXh4fu5Bd4pej8r9n/t191XqIsb86pj/+lcRCd9e+f1QebtJoNyL6ewxvzZa2BmJHBqkHh/kKJbroGmXoEVixIGAj+6ZTsHq91CthWVdFeAbsha/2YsTxr5EO2Op6BHw2NLR1oIEqZjF9bKmL50uuBmEuvZBoz806oyooFUAAA==</vt:lpwstr>
  </property>
  <property fmtid="{D5CDD505-2E9C-101B-9397-08002B2CF9AE}" pid="89" name="x1ye=9">
    <vt:lpwstr>Zsdetwwq034NykTOmV9zJdU3exEsiKWIL1dTUC/DSDjDXAvIqWdUYiiuWWH3Gs8TMXIddPQXkDmqvIOXbYSzeaNxXGeOay6tcq7GrF0GzWLPqO/l5PZBoPif41dzSCb62nx9p7rVPb/ulOC2+Aq8Gm6vxcAOUaNg+Hgugjh3eRMw6b314AnekMBv2GPywo9kpKV/VCl2v8j1N5CA2zmPh2yFoaBpWiQCNmUHjymMxjtyUCr/VYKz2Sael0fFgdu</vt:lpwstr>
  </property>
</Properties>
</file>